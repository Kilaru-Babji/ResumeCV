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F7D7F" w14:textId="073565DD" w:rsidR="00031E11" w:rsidRDefault="00AE03FF" w:rsidP="00B929C7">
      <w:pPr>
        <w:pStyle w:val="Heading1"/>
        <w:spacing w:after="0"/>
        <w:jc w:val="center"/>
        <w:rPr>
          <w:sz w:val="44"/>
          <w:szCs w:val="44"/>
        </w:rPr>
      </w:pPr>
      <w:bookmarkStart w:id="0" w:name="_Hlk131061553"/>
      <w:r w:rsidRPr="006B196D">
        <w:rPr>
          <w:sz w:val="44"/>
          <w:szCs w:val="44"/>
        </w:rPr>
        <w:t>BABJI KILARU</w:t>
      </w:r>
    </w:p>
    <w:p w14:paraId="419691A8" w14:textId="77B10813" w:rsidR="00F0357F" w:rsidRPr="009E3FCF" w:rsidRDefault="00F0357F" w:rsidP="00AC1067">
      <w:pPr>
        <w:pStyle w:val="NormalWeb"/>
        <w:spacing w:before="0" w:beforeAutospacing="0" w:after="0" w:afterAutospacing="0"/>
        <w:jc w:val="center"/>
        <w:rPr>
          <w:rFonts w:asciiTheme="minorHAnsi" w:hAnsiTheme="minorHAnsi"/>
          <w:color w:val="000000" w:themeColor="text1"/>
          <w:sz w:val="20"/>
          <w:szCs w:val="20"/>
        </w:rPr>
      </w:pPr>
      <w:r w:rsidRPr="009E3FCF">
        <w:rPr>
          <w:rFonts w:asciiTheme="minorHAnsi" w:hAnsiTheme="minorHAnsi"/>
          <w:sz w:val="20"/>
          <w:szCs w:val="20"/>
        </w:rPr>
        <w:t xml:space="preserve">Kansas City, MO  |   </w:t>
      </w:r>
      <w:hyperlink r:id="rId11" w:history="1">
        <w:r w:rsidR="00B929C7" w:rsidRPr="00453058">
          <w:rPr>
            <w:rStyle w:val="Hyperlink"/>
            <w:rFonts w:asciiTheme="minorHAnsi" w:hAnsiTheme="minorHAnsi"/>
            <w:sz w:val="20"/>
            <w:szCs w:val="20"/>
          </w:rPr>
          <w:t>babjikilaru@gmail.com</w:t>
        </w:r>
      </w:hyperlink>
      <w:r w:rsidRPr="009E3FCF">
        <w:rPr>
          <w:rFonts w:asciiTheme="minorHAnsi" w:hAnsiTheme="minorHAnsi"/>
          <w:sz w:val="20"/>
          <w:szCs w:val="20"/>
        </w:rPr>
        <w:t xml:space="preserve">  |  </w:t>
      </w:r>
      <w:r w:rsidR="00AE03FF" w:rsidRPr="009E3FCF">
        <w:rPr>
          <w:rFonts w:asciiTheme="minorHAnsi" w:hAnsiTheme="minorHAnsi"/>
          <w:sz w:val="20"/>
          <w:szCs w:val="20"/>
        </w:rPr>
        <w:t>+</w:t>
      </w:r>
      <w:r w:rsidR="00AE03FF" w:rsidRPr="004C61F2">
        <w:rPr>
          <w:sz w:val="20"/>
          <w:szCs w:val="20"/>
        </w:rPr>
        <w:t>1</w:t>
      </w:r>
      <w:r w:rsidR="004F238F">
        <w:rPr>
          <w:sz w:val="20"/>
          <w:szCs w:val="20"/>
        </w:rPr>
        <w:t>(</w:t>
      </w:r>
      <w:r w:rsidR="00BC6C4C">
        <w:rPr>
          <w:sz w:val="20"/>
          <w:szCs w:val="20"/>
        </w:rPr>
        <w:t>913</w:t>
      </w:r>
      <w:r w:rsidR="004F238F">
        <w:rPr>
          <w:sz w:val="20"/>
          <w:szCs w:val="20"/>
        </w:rPr>
        <w:t xml:space="preserve">) </w:t>
      </w:r>
      <w:r w:rsidR="00BC6C4C">
        <w:rPr>
          <w:sz w:val="20"/>
          <w:szCs w:val="20"/>
        </w:rPr>
        <w:t>709</w:t>
      </w:r>
      <w:r w:rsidR="004F238F">
        <w:rPr>
          <w:sz w:val="20"/>
          <w:szCs w:val="20"/>
        </w:rPr>
        <w:t>-</w:t>
      </w:r>
      <w:r w:rsidR="00BC6C4C">
        <w:rPr>
          <w:sz w:val="20"/>
          <w:szCs w:val="20"/>
        </w:rPr>
        <w:t>2319</w:t>
      </w:r>
      <w:r w:rsidRPr="009E3FCF">
        <w:rPr>
          <w:rFonts w:asciiTheme="minorHAnsi" w:hAnsiTheme="minorHAnsi"/>
          <w:sz w:val="20"/>
          <w:szCs w:val="20"/>
        </w:rPr>
        <w:t xml:space="preserve">  </w:t>
      </w:r>
    </w:p>
    <w:p w14:paraId="306FF120" w14:textId="77777777" w:rsidR="00F0357F" w:rsidRDefault="00F0357F" w:rsidP="00F0357F">
      <w:pPr>
        <w:pStyle w:val="NormalWeb"/>
        <w:spacing w:before="0" w:beforeAutospacing="0" w:after="0" w:afterAutospacing="0"/>
        <w:rPr>
          <w:color w:val="000000" w:themeColor="text1"/>
        </w:rPr>
      </w:pPr>
    </w:p>
    <w:p w14:paraId="0D121C6A" w14:textId="44C44238" w:rsidR="00F0357F" w:rsidRPr="006B196D" w:rsidRDefault="00E572AF" w:rsidP="00E572AF">
      <w:pPr>
        <w:pStyle w:val="Heading1"/>
        <w:spacing w:after="0"/>
        <w:rPr>
          <w:sz w:val="22"/>
          <w:szCs w:val="22"/>
        </w:rPr>
      </w:pPr>
      <w:r w:rsidRPr="006B196D">
        <w:rPr>
          <w:sz w:val="22"/>
          <w:szCs w:val="22"/>
        </w:rPr>
        <w:t>PROFESSIONAL SUMMARY</w:t>
      </w:r>
    </w:p>
    <w:p w14:paraId="0AE9B1E9" w14:textId="425AE547" w:rsidR="00E11C82" w:rsidRDefault="00F0357F" w:rsidP="00E11C82">
      <w:pPr>
        <w:jc w:val="both"/>
      </w:pPr>
      <w:r w:rsidRPr="00AE03FF">
        <w:rPr>
          <w:noProof/>
          <w:color w:val="000000" w:themeColor="text1"/>
          <w:sz w:val="16"/>
          <w:szCs w:val="12"/>
        </w:rPr>
        <mc:AlternateContent>
          <mc:Choice Requires="wps">
            <w:drawing>
              <wp:inline distT="0" distB="0" distL="0" distR="0" wp14:anchorId="3D311D43" wp14:editId="14137C23">
                <wp:extent cx="6645910" cy="0"/>
                <wp:effectExtent l="0" t="0" r="8890" b="12700"/>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4591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inline>
            </w:drawing>
          </mc:Choice>
          <mc:Fallback>
            <w:pict>
              <v:line w14:anchorId="77981B95" id="Straight Connector 4" o:spid="_x0000_s1026" alt="&quot;&quot;"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" strokecolor="black [3200]" strokeweight="1pt">
                <v:stroke joinstyle="miter"/>
                <w10:anchorlock/>
              </v:line>
            </w:pict>
          </mc:Fallback>
        </mc:AlternateContent>
      </w:r>
      <w:r w:rsidR="00E11C82">
        <w:t xml:space="preserve"> </w:t>
      </w:r>
    </w:p>
    <w:p w14:paraId="0904C6BA" w14:textId="0F871064" w:rsidR="00E11C82" w:rsidRDefault="00E11C82" w:rsidP="00E11C82">
      <w:pPr>
        <w:pStyle w:val="ListParagraph"/>
        <w:numPr>
          <w:ilvl w:val="0"/>
          <w:numId w:val="18"/>
        </w:numPr>
        <w:jc w:val="both"/>
      </w:pPr>
      <w:r>
        <w:t xml:space="preserve">Highly motivated and detail-oriented </w:t>
      </w:r>
      <w:r w:rsidR="00F622ED">
        <w:t xml:space="preserve">individual </w:t>
      </w:r>
      <w:r>
        <w:t xml:space="preserve">with a strong foundation in computer science and extensive hands-on experience in big data technologies, machine learning, and cloud computing. </w:t>
      </w:r>
    </w:p>
    <w:p w14:paraId="11EAE452" w14:textId="0AE9FCED" w:rsidR="00EB2CA7" w:rsidRDefault="00EB2CA7" w:rsidP="00EB2CA7">
      <w:pPr>
        <w:pStyle w:val="ListParagraph"/>
        <w:numPr>
          <w:ilvl w:val="0"/>
          <w:numId w:val="18"/>
        </w:numPr>
        <w:jc w:val="both"/>
      </w:pPr>
      <w:r>
        <w:t>Actively seeking an intern or full-time position, I am eager to apply my skills and knowledge to solve real-world challenges and contribute to organizational goals in a dynamic and collaborative environment.</w:t>
      </w:r>
    </w:p>
    <w:p w14:paraId="543AD324" w14:textId="3780B650" w:rsidR="00E11C82" w:rsidRDefault="00E11C82" w:rsidP="00E11C82">
      <w:pPr>
        <w:pStyle w:val="ListParagraph"/>
        <w:numPr>
          <w:ilvl w:val="0"/>
          <w:numId w:val="18"/>
        </w:numPr>
        <w:jc w:val="both"/>
      </w:pPr>
      <w:r>
        <w:t>Proficient in Python,</w:t>
      </w:r>
      <w:r w:rsidR="00EB2CA7">
        <w:t xml:space="preserve"> Java,</w:t>
      </w:r>
      <w:r>
        <w:t xml:space="preserve"> SQL, and R, I have utilized frameworks and tools such as Apache Spark, Hadoop, and </w:t>
      </w:r>
      <w:r w:rsidR="00EB2CA7">
        <w:t>Azure</w:t>
      </w:r>
      <w:r>
        <w:t xml:space="preserve"> to analyze complex datasets, develop predictive models, and create insightful visualizations. </w:t>
      </w:r>
    </w:p>
    <w:p w14:paraId="257C3D35" w14:textId="77777777" w:rsidR="00E11C82" w:rsidRDefault="00E11C82" w:rsidP="00E11C82">
      <w:pPr>
        <w:pStyle w:val="ListParagraph"/>
        <w:numPr>
          <w:ilvl w:val="0"/>
          <w:numId w:val="18"/>
        </w:numPr>
        <w:jc w:val="both"/>
      </w:pPr>
      <w:r>
        <w:t xml:space="preserve">My technical expertise includes implementing efficient data processing pipelines, performing exploratory data analysis, and leveraging machine learning algorithms to deliver actionable insights. </w:t>
      </w:r>
    </w:p>
    <w:p w14:paraId="6B99108F" w14:textId="38A456C8" w:rsidR="00A62A45" w:rsidRDefault="00A62A45" w:rsidP="00E11C82">
      <w:pPr>
        <w:pStyle w:val="ListParagraph"/>
        <w:numPr>
          <w:ilvl w:val="0"/>
          <w:numId w:val="18"/>
        </w:numPr>
        <w:jc w:val="both"/>
      </w:pPr>
      <w:r>
        <w:t>Expertise</w:t>
      </w:r>
      <w:r w:rsidRPr="00A62A45">
        <w:t xml:space="preserve"> in designing and implementing ETL processes to extract, transform, and load data from diverse sources into data warehouses, ensuring data integrity, consistency, and high performance for analytics and reporting.</w:t>
      </w:r>
    </w:p>
    <w:p w14:paraId="2CC90E47" w14:textId="2F626D0E" w:rsidR="00E11C82" w:rsidRDefault="00E11C82" w:rsidP="00E11C82">
      <w:pPr>
        <w:pStyle w:val="ListParagraph"/>
        <w:numPr>
          <w:ilvl w:val="0"/>
          <w:numId w:val="18"/>
        </w:numPr>
        <w:jc w:val="both"/>
      </w:pPr>
      <w:r>
        <w:t xml:space="preserve">By employing advanced analytics and real-time data processing techniques, I have successfully developed interactive dashboards and visualizations using tools like </w:t>
      </w:r>
      <w:r w:rsidR="00EB2CA7">
        <w:t xml:space="preserve">Excel, </w:t>
      </w:r>
      <w:r>
        <w:t xml:space="preserve">Tableau and Power BI. </w:t>
      </w:r>
    </w:p>
    <w:p w14:paraId="7ABDFBE6" w14:textId="77777777" w:rsidR="00E11C82" w:rsidRDefault="00E11C82" w:rsidP="00E11C82">
      <w:pPr>
        <w:pStyle w:val="ListParagraph"/>
        <w:numPr>
          <w:ilvl w:val="0"/>
          <w:numId w:val="18"/>
        </w:numPr>
        <w:jc w:val="both"/>
      </w:pPr>
      <w:r>
        <w:t xml:space="preserve">My strong problem-solving skills, attention to detail, and collaborative approach enable me to translate complex data into meaningful insights, supporting data-driven decision-making. </w:t>
      </w:r>
    </w:p>
    <w:bookmarkEnd w:id="0"/>
    <w:p w14:paraId="4DEEC4D7" w14:textId="77777777" w:rsidR="00587C5E" w:rsidRDefault="00587C5E" w:rsidP="00462529">
      <w:pPr>
        <w:jc w:val="both"/>
      </w:pPr>
    </w:p>
    <w:p w14:paraId="4A7E8710" w14:textId="4562EC5F" w:rsidR="00A84464" w:rsidRPr="00462529" w:rsidRDefault="00A84464" w:rsidP="00462529">
      <w:pPr>
        <w:pStyle w:val="Heading1"/>
        <w:spacing w:after="0"/>
        <w:rPr>
          <w:sz w:val="22"/>
          <w:szCs w:val="22"/>
        </w:rPr>
      </w:pPr>
      <w:r>
        <w:rPr>
          <w:sz w:val="22"/>
          <w:szCs w:val="22"/>
        </w:rPr>
        <w:t>TECHNICAL SKILLS</w:t>
      </w:r>
    </w:p>
    <w:p w14:paraId="73104ED8" w14:textId="77777777" w:rsidR="00A84464" w:rsidRDefault="00A84464" w:rsidP="00A84464">
      <w:pPr>
        <w:sectPr w:rsidR="00A84464" w:rsidSect="00A84464">
          <w:footerReference w:type="default" r:id="rId12"/>
          <w:type w:val="continuous"/>
          <w:pgSz w:w="11906" w:h="16838"/>
          <w:pgMar w:top="720" w:right="720" w:bottom="720" w:left="720" w:header="720" w:footer="0" w:gutter="0"/>
          <w:cols w:space="720"/>
          <w:docGrid w:linePitch="272"/>
        </w:sectPr>
      </w:pPr>
    </w:p>
    <w:tbl>
      <w:tblPr>
        <w:tblStyle w:val="TableGrid"/>
        <w:tblW w:w="0" w:type="auto"/>
        <w:tblLook w:val="04A0" w:firstRow="1" w:lastRow="0" w:firstColumn="1" w:lastColumn="0" w:noHBand="0" w:noVBand="1"/>
      </w:tblPr>
      <w:tblGrid>
        <w:gridCol w:w="2965"/>
        <w:gridCol w:w="7491"/>
      </w:tblGrid>
      <w:tr w:rsidR="00A84464" w14:paraId="08C6E4BC" w14:textId="77777777" w:rsidTr="00DE2D47">
        <w:tc>
          <w:tcPr>
            <w:tcW w:w="2965" w:type="dxa"/>
          </w:tcPr>
          <w:p w14:paraId="0F637D3F" w14:textId="027AAE6D" w:rsidR="00A84464" w:rsidRPr="00DE2D47" w:rsidRDefault="00DE2D47" w:rsidP="005E408E">
            <w:pPr>
              <w:rPr>
                <w:b/>
                <w:bCs/>
              </w:rPr>
            </w:pPr>
            <w:r w:rsidRPr="00DE2D47">
              <w:rPr>
                <w:b/>
                <w:bCs/>
              </w:rPr>
              <w:t>Programming Languages:</w:t>
            </w:r>
          </w:p>
        </w:tc>
        <w:tc>
          <w:tcPr>
            <w:tcW w:w="7491" w:type="dxa"/>
          </w:tcPr>
          <w:p w14:paraId="76C899F3" w14:textId="34E052A5" w:rsidR="00A84464" w:rsidRDefault="00DE2D47" w:rsidP="005E408E">
            <w:r>
              <w:t>Python, C, R,</w:t>
            </w:r>
            <w:r w:rsidR="00EB2CA7">
              <w:t xml:space="preserve"> Java,</w:t>
            </w:r>
            <w:r>
              <w:t xml:space="preserve"> SQL</w:t>
            </w:r>
          </w:p>
        </w:tc>
      </w:tr>
      <w:tr w:rsidR="00DE2D47" w14:paraId="15A80DA3" w14:textId="77777777" w:rsidTr="00DE2D47">
        <w:tc>
          <w:tcPr>
            <w:tcW w:w="2965" w:type="dxa"/>
          </w:tcPr>
          <w:p w14:paraId="116B712B" w14:textId="4952C1A7" w:rsidR="00DE2D47" w:rsidRPr="00DE2D47" w:rsidRDefault="00DE2D47" w:rsidP="005E408E">
            <w:pPr>
              <w:rPr>
                <w:b/>
                <w:bCs/>
              </w:rPr>
            </w:pPr>
            <w:r>
              <w:rPr>
                <w:b/>
                <w:bCs/>
              </w:rPr>
              <w:t>Web Technologies:</w:t>
            </w:r>
          </w:p>
        </w:tc>
        <w:tc>
          <w:tcPr>
            <w:tcW w:w="7491" w:type="dxa"/>
          </w:tcPr>
          <w:p w14:paraId="61E12728" w14:textId="3FA6F1FB" w:rsidR="00DE2D47" w:rsidRDefault="00DE2D47" w:rsidP="005E408E">
            <w:r>
              <w:t>HTML</w:t>
            </w:r>
            <w:r w:rsidR="00D47D96">
              <w:t>5</w:t>
            </w:r>
            <w:r>
              <w:t>, CSS</w:t>
            </w:r>
            <w:r w:rsidR="00D47D96">
              <w:t>3</w:t>
            </w:r>
            <w:r>
              <w:t xml:space="preserve">, </w:t>
            </w:r>
            <w:r w:rsidR="00975517">
              <w:t>JavaScript</w:t>
            </w:r>
            <w:r>
              <w:t>,</w:t>
            </w:r>
            <w:r w:rsidR="00D47D96">
              <w:t xml:space="preserve"> XML,</w:t>
            </w:r>
            <w:r>
              <w:t xml:space="preserve"> ReactJS</w:t>
            </w:r>
            <w:r w:rsidR="004265B8">
              <w:t>, Next.js</w:t>
            </w:r>
            <w:r>
              <w:t>, Bootstrap, PHP</w:t>
            </w:r>
            <w:r w:rsidR="00975517">
              <w:t>.</w:t>
            </w:r>
          </w:p>
        </w:tc>
      </w:tr>
      <w:tr w:rsidR="00A84464" w14:paraId="369D789E" w14:textId="77777777" w:rsidTr="00DE2D47">
        <w:tc>
          <w:tcPr>
            <w:tcW w:w="2965" w:type="dxa"/>
          </w:tcPr>
          <w:p w14:paraId="5141B186" w14:textId="3782504F" w:rsidR="00A84464" w:rsidRPr="00DE2D47" w:rsidRDefault="00DE2D47" w:rsidP="005E408E">
            <w:pPr>
              <w:rPr>
                <w:b/>
                <w:bCs/>
              </w:rPr>
            </w:pPr>
            <w:r w:rsidRPr="00DE2D47">
              <w:rPr>
                <w:b/>
                <w:bCs/>
              </w:rPr>
              <w:t>Libraries:</w:t>
            </w:r>
          </w:p>
        </w:tc>
        <w:tc>
          <w:tcPr>
            <w:tcW w:w="7491" w:type="dxa"/>
          </w:tcPr>
          <w:p w14:paraId="6044487B" w14:textId="029918AE" w:rsidR="00A84464" w:rsidRDefault="00DE2D47" w:rsidP="005E408E">
            <w:r w:rsidRPr="00DE2D47">
              <w:t>NumPy, Pandas,</w:t>
            </w:r>
            <w:r w:rsidR="00EB2CA7">
              <w:t xml:space="preserve"> </w:t>
            </w:r>
            <w:r w:rsidRPr="00DE2D47">
              <w:t xml:space="preserve">Matplotlib, </w:t>
            </w:r>
            <w:proofErr w:type="spellStart"/>
            <w:r w:rsidRPr="00DE2D47">
              <w:t>Plotly</w:t>
            </w:r>
            <w:proofErr w:type="spellEnd"/>
            <w:r w:rsidRPr="00DE2D47">
              <w:t xml:space="preserve">, ML libraries, </w:t>
            </w:r>
            <w:proofErr w:type="spellStart"/>
            <w:r w:rsidRPr="00DE2D47">
              <w:t>Pyspark</w:t>
            </w:r>
            <w:proofErr w:type="spellEnd"/>
            <w:r w:rsidR="00975517">
              <w:t>.</w:t>
            </w:r>
          </w:p>
        </w:tc>
      </w:tr>
      <w:tr w:rsidR="00A84464" w14:paraId="51CCF41E" w14:textId="77777777" w:rsidTr="00DE2D47">
        <w:tc>
          <w:tcPr>
            <w:tcW w:w="2965" w:type="dxa"/>
          </w:tcPr>
          <w:p w14:paraId="52290862" w14:textId="1D4FC6D4" w:rsidR="00A84464" w:rsidRPr="00DE2D47" w:rsidRDefault="00DE2D47" w:rsidP="005E408E">
            <w:pPr>
              <w:rPr>
                <w:b/>
                <w:bCs/>
              </w:rPr>
            </w:pPr>
            <w:r w:rsidRPr="00DE2D47">
              <w:rPr>
                <w:b/>
                <w:bCs/>
              </w:rPr>
              <w:t>Databases:</w:t>
            </w:r>
          </w:p>
        </w:tc>
        <w:tc>
          <w:tcPr>
            <w:tcW w:w="7491" w:type="dxa"/>
          </w:tcPr>
          <w:p w14:paraId="0B338048" w14:textId="473C0E38" w:rsidR="00A84464" w:rsidRDefault="00DE2D47" w:rsidP="005E408E">
            <w:r w:rsidRPr="00DE2D47">
              <w:t>SQL Server, MySQL,</w:t>
            </w:r>
            <w:r w:rsidR="00EB2CA7">
              <w:t xml:space="preserve"> Azure SQL</w:t>
            </w:r>
          </w:p>
        </w:tc>
      </w:tr>
      <w:tr w:rsidR="00A84464" w14:paraId="16FEF604" w14:textId="77777777" w:rsidTr="00DE2D47">
        <w:tc>
          <w:tcPr>
            <w:tcW w:w="2965" w:type="dxa"/>
          </w:tcPr>
          <w:p w14:paraId="3EBDF1F3" w14:textId="3017BAE1" w:rsidR="00A84464" w:rsidRPr="00DE2D47" w:rsidRDefault="00DE2D47" w:rsidP="005E408E">
            <w:pPr>
              <w:rPr>
                <w:b/>
                <w:bCs/>
              </w:rPr>
            </w:pPr>
            <w:r w:rsidRPr="00DE2D47">
              <w:rPr>
                <w:b/>
                <w:bCs/>
              </w:rPr>
              <w:t>Big Data Technologies</w:t>
            </w:r>
            <w:r w:rsidR="001A7F94">
              <w:rPr>
                <w:b/>
                <w:bCs/>
              </w:rPr>
              <w:t xml:space="preserve"> and Concepts</w:t>
            </w:r>
            <w:r w:rsidRPr="00DE2D47">
              <w:rPr>
                <w:b/>
                <w:bCs/>
              </w:rPr>
              <w:t>:</w:t>
            </w:r>
          </w:p>
        </w:tc>
        <w:tc>
          <w:tcPr>
            <w:tcW w:w="7491" w:type="dxa"/>
          </w:tcPr>
          <w:p w14:paraId="17F7C2F5" w14:textId="61F0A376" w:rsidR="00A84464" w:rsidRDefault="00DE2D47" w:rsidP="005E408E">
            <w:r w:rsidRPr="00DE2D47">
              <w:t>Spark, Map Reduce, Hadoop,</w:t>
            </w:r>
            <w:r>
              <w:t xml:space="preserve"> Flume, Cassandra, Hive,</w:t>
            </w:r>
            <w:r w:rsidR="00975517">
              <w:t xml:space="preserve"> Kafka,</w:t>
            </w:r>
            <w:r w:rsidR="001A7F94">
              <w:t xml:space="preserve"> ETL, Data Visualization, Data Collection, Data Analysis</w:t>
            </w:r>
            <w:r w:rsidR="00975517">
              <w:t>.</w:t>
            </w:r>
          </w:p>
        </w:tc>
      </w:tr>
      <w:tr w:rsidR="00A84464" w14:paraId="04CA1974" w14:textId="77777777" w:rsidTr="00DE2D47">
        <w:tc>
          <w:tcPr>
            <w:tcW w:w="2965" w:type="dxa"/>
          </w:tcPr>
          <w:p w14:paraId="4E30B618" w14:textId="3BC46973" w:rsidR="00A84464" w:rsidRPr="00DE2D47" w:rsidRDefault="00DE2D47" w:rsidP="005E408E">
            <w:pPr>
              <w:rPr>
                <w:b/>
                <w:bCs/>
              </w:rPr>
            </w:pPr>
            <w:r w:rsidRPr="00DE2D47">
              <w:rPr>
                <w:b/>
                <w:bCs/>
              </w:rPr>
              <w:t>Cloud Technologies:</w:t>
            </w:r>
          </w:p>
        </w:tc>
        <w:tc>
          <w:tcPr>
            <w:tcW w:w="7491" w:type="dxa"/>
          </w:tcPr>
          <w:p w14:paraId="3DC68ADD" w14:textId="023B9835" w:rsidR="00A84464" w:rsidRDefault="00EB2CA7" w:rsidP="005E408E">
            <w:r>
              <w:t>Azure</w:t>
            </w:r>
            <w:r w:rsidR="00D47D96">
              <w:t xml:space="preserve">(Blob, ADLS, ADF, Synapse, Azure SQL) </w:t>
            </w:r>
            <w:r>
              <w:t>, Snowflake</w:t>
            </w:r>
          </w:p>
        </w:tc>
      </w:tr>
      <w:tr w:rsidR="00A84464" w14:paraId="3D39EC67" w14:textId="77777777" w:rsidTr="00DE2D47">
        <w:tc>
          <w:tcPr>
            <w:tcW w:w="2965" w:type="dxa"/>
          </w:tcPr>
          <w:p w14:paraId="583F3076" w14:textId="790E2675" w:rsidR="00A84464" w:rsidRPr="00DE2D47" w:rsidRDefault="00DE2D47" w:rsidP="005E408E">
            <w:pPr>
              <w:rPr>
                <w:b/>
                <w:bCs/>
              </w:rPr>
            </w:pPr>
            <w:r w:rsidRPr="00DE2D47">
              <w:rPr>
                <w:b/>
                <w:bCs/>
              </w:rPr>
              <w:t>Machine learning &amp; AI:</w:t>
            </w:r>
          </w:p>
        </w:tc>
        <w:tc>
          <w:tcPr>
            <w:tcW w:w="7491" w:type="dxa"/>
          </w:tcPr>
          <w:p w14:paraId="0B32F6FD" w14:textId="6B4C35B3" w:rsidR="00A84464" w:rsidRDefault="00975517" w:rsidP="005E408E">
            <w:r w:rsidRPr="00975517">
              <w:t>Regression</w:t>
            </w:r>
            <w:r>
              <w:t>, Classification,</w:t>
            </w:r>
            <w:r w:rsidRPr="00975517">
              <w:t xml:space="preserve"> Decision Tree, Random Forests, Neural Network, K-Means</w:t>
            </w:r>
            <w:r>
              <w:t>,</w:t>
            </w:r>
            <w:r w:rsidRPr="00975517">
              <w:t xml:space="preserve"> </w:t>
            </w:r>
            <w:r w:rsidR="00D47D96">
              <w:t xml:space="preserve">TensorFlow, </w:t>
            </w:r>
            <w:r w:rsidRPr="00975517">
              <w:t>Clustering, KNN</w:t>
            </w:r>
            <w:r>
              <w:t>, CNN</w:t>
            </w:r>
            <w:r w:rsidRPr="00975517">
              <w:t xml:space="preserve"> and Natural Language Processing (NLP).</w:t>
            </w:r>
          </w:p>
        </w:tc>
      </w:tr>
      <w:tr w:rsidR="00A84464" w14:paraId="17AED40F" w14:textId="77777777" w:rsidTr="00DE2D47">
        <w:tc>
          <w:tcPr>
            <w:tcW w:w="2965" w:type="dxa"/>
          </w:tcPr>
          <w:p w14:paraId="722EF080" w14:textId="2EE653DC" w:rsidR="00A84464" w:rsidRPr="00DE2D47" w:rsidRDefault="00DE2D47" w:rsidP="005E408E">
            <w:pPr>
              <w:rPr>
                <w:b/>
                <w:bCs/>
              </w:rPr>
            </w:pPr>
            <w:r w:rsidRPr="00DE2D47">
              <w:rPr>
                <w:b/>
                <w:bCs/>
              </w:rPr>
              <w:t>Data Visualization tools:</w:t>
            </w:r>
          </w:p>
        </w:tc>
        <w:tc>
          <w:tcPr>
            <w:tcW w:w="7491" w:type="dxa"/>
          </w:tcPr>
          <w:p w14:paraId="0DCD4A7A" w14:textId="59070CA2" w:rsidR="00A84464" w:rsidRDefault="00975517" w:rsidP="005E408E">
            <w:r>
              <w:t>Tableau, Power BI, MS Excel</w:t>
            </w:r>
          </w:p>
        </w:tc>
      </w:tr>
      <w:tr w:rsidR="00D47D96" w14:paraId="2D541A6A" w14:textId="77777777" w:rsidTr="00DE2D47">
        <w:tc>
          <w:tcPr>
            <w:tcW w:w="2965" w:type="dxa"/>
          </w:tcPr>
          <w:p w14:paraId="2FACDB97" w14:textId="1E3D988C" w:rsidR="00D47D96" w:rsidRPr="00DE2D47" w:rsidRDefault="003C0C4F" w:rsidP="005E408E">
            <w:pPr>
              <w:rPr>
                <w:b/>
                <w:bCs/>
              </w:rPr>
            </w:pPr>
            <w:r>
              <w:rPr>
                <w:b/>
                <w:bCs/>
              </w:rPr>
              <w:t>IDE</w:t>
            </w:r>
          </w:p>
        </w:tc>
        <w:tc>
          <w:tcPr>
            <w:tcW w:w="7491" w:type="dxa"/>
          </w:tcPr>
          <w:p w14:paraId="15710EDE" w14:textId="5B1449E5" w:rsidR="00D47D96" w:rsidRDefault="003C0C4F" w:rsidP="005E408E">
            <w:r>
              <w:t xml:space="preserve">Visual Studio Code, </w:t>
            </w:r>
            <w:proofErr w:type="spellStart"/>
            <w:r>
              <w:t>Jupyter</w:t>
            </w:r>
            <w:proofErr w:type="spellEnd"/>
            <w:r>
              <w:t xml:space="preserve"> Notebook, </w:t>
            </w:r>
            <w:proofErr w:type="spellStart"/>
            <w:r>
              <w:t>Pycharm</w:t>
            </w:r>
            <w:proofErr w:type="spellEnd"/>
            <w:r>
              <w:t xml:space="preserve">, Eclipse, </w:t>
            </w:r>
            <w:proofErr w:type="spellStart"/>
            <w:r>
              <w:t>Netbeans</w:t>
            </w:r>
            <w:proofErr w:type="spellEnd"/>
            <w:r>
              <w:t xml:space="preserve">, RStudio, </w:t>
            </w:r>
            <w:r w:rsidR="00D47D96">
              <w:t>Git</w:t>
            </w:r>
          </w:p>
        </w:tc>
      </w:tr>
      <w:tr w:rsidR="00D47D96" w14:paraId="7E399CB2" w14:textId="77777777" w:rsidTr="00DE2D47">
        <w:tc>
          <w:tcPr>
            <w:tcW w:w="2965" w:type="dxa"/>
          </w:tcPr>
          <w:p w14:paraId="6F8FE2E8" w14:textId="05ED29DE" w:rsidR="00D47D96" w:rsidRDefault="00D47D96" w:rsidP="005E408E">
            <w:pPr>
              <w:rPr>
                <w:b/>
                <w:bCs/>
              </w:rPr>
            </w:pPr>
            <w:r>
              <w:rPr>
                <w:b/>
                <w:bCs/>
              </w:rPr>
              <w:t>Operating Systems</w:t>
            </w:r>
          </w:p>
        </w:tc>
        <w:tc>
          <w:tcPr>
            <w:tcW w:w="7491" w:type="dxa"/>
          </w:tcPr>
          <w:p w14:paraId="7E00C2AF" w14:textId="0B3D1C08" w:rsidR="00D47D96" w:rsidRDefault="005110DC" w:rsidP="005E408E">
            <w:r>
              <w:t>Linux, Unix, Windows</w:t>
            </w:r>
          </w:p>
        </w:tc>
      </w:tr>
    </w:tbl>
    <w:p w14:paraId="5164513E" w14:textId="77777777" w:rsidR="00A62A45" w:rsidRPr="007018C1" w:rsidRDefault="00A62A45" w:rsidP="00587C5E">
      <w:pPr>
        <w:jc w:val="both"/>
      </w:pPr>
    </w:p>
    <w:p w14:paraId="379455A4" w14:textId="1A3EC30F" w:rsidR="00BC43D5" w:rsidRPr="006B196D" w:rsidRDefault="00BC43D5" w:rsidP="00BC43D5">
      <w:pPr>
        <w:pStyle w:val="Heading1"/>
        <w:spacing w:after="0"/>
        <w:rPr>
          <w:sz w:val="22"/>
          <w:szCs w:val="22"/>
        </w:rPr>
      </w:pPr>
      <w:r>
        <w:rPr>
          <w:sz w:val="22"/>
          <w:szCs w:val="22"/>
        </w:rPr>
        <w:t>PROJECTS</w:t>
      </w:r>
    </w:p>
    <w:p w14:paraId="4DB9AA11" w14:textId="77777777" w:rsidR="00BC43D5" w:rsidRDefault="00BC43D5" w:rsidP="00BC43D5">
      <w:pPr>
        <w:rPr>
          <w:sz w:val="16"/>
          <w:szCs w:val="12"/>
        </w:rPr>
      </w:pPr>
      <w:r w:rsidRPr="00AE03FF">
        <w:rPr>
          <w:noProof/>
          <w:color w:val="000000" w:themeColor="text1"/>
          <w:sz w:val="16"/>
          <w:szCs w:val="12"/>
        </w:rPr>
        <mc:AlternateContent>
          <mc:Choice Requires="wps">
            <w:drawing>
              <wp:inline distT="0" distB="0" distL="0" distR="0" wp14:anchorId="59AA07BF" wp14:editId="6AF82232">
                <wp:extent cx="6645910" cy="0"/>
                <wp:effectExtent l="0" t="0" r="8890" b="12700"/>
                <wp:docPr id="2015273390" name="Straight Connector 201527339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4591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inline>
            </w:drawing>
          </mc:Choice>
          <mc:Fallback>
            <w:pict>
              <v:line w14:anchorId="16BD031C" id="Straight Connector 2015273390" o:spid="_x0000_s1026" alt="&quot;&quot;"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" strokecolor="black [3200]" strokeweight="1pt">
                <v:stroke joinstyle="miter"/>
                <w10:anchorlock/>
              </v:line>
            </w:pict>
          </mc:Fallback>
        </mc:AlternateContent>
      </w:r>
    </w:p>
    <w:p w14:paraId="67E19334" w14:textId="77777777" w:rsidR="00587C5E" w:rsidRDefault="00587C5E" w:rsidP="00587C5E">
      <w:pPr>
        <w:jc w:val="both"/>
        <w:rPr>
          <w:b/>
          <w:bCs/>
          <w:szCs w:val="20"/>
        </w:rPr>
        <w:sectPr w:rsidR="00587C5E" w:rsidSect="00BC43D5">
          <w:footerReference w:type="default" r:id="rId13"/>
          <w:type w:val="continuous"/>
          <w:pgSz w:w="11906" w:h="16838"/>
          <w:pgMar w:top="720" w:right="720" w:bottom="720" w:left="720" w:header="720" w:footer="0" w:gutter="0"/>
          <w:cols w:space="720"/>
          <w:docGrid w:linePitch="272"/>
        </w:sectPr>
      </w:pPr>
    </w:p>
    <w:p w14:paraId="09934828" w14:textId="388BD7C6" w:rsidR="00587C5E" w:rsidRDefault="00587C5E" w:rsidP="00587C5E">
      <w:pPr>
        <w:rPr>
          <w:b/>
          <w:bCs/>
          <w:szCs w:val="20"/>
        </w:rPr>
      </w:pPr>
      <w:r w:rsidRPr="00587C5E">
        <w:rPr>
          <w:b/>
          <w:bCs/>
          <w:szCs w:val="20"/>
        </w:rPr>
        <w:t>IOT Based Soil Moisture Monitor using Ultrasonic Sensor</w:t>
      </w:r>
    </w:p>
    <w:p w14:paraId="28E24609" w14:textId="0CE4F948" w:rsidR="00587C5E" w:rsidRPr="00587C5E" w:rsidRDefault="00587C5E" w:rsidP="00587C5E">
      <w:pPr>
        <w:rPr>
          <w:i/>
          <w:iCs/>
          <w:sz w:val="18"/>
          <w:szCs w:val="18"/>
        </w:rPr>
      </w:pPr>
      <w:r w:rsidRPr="00587C5E">
        <w:rPr>
          <w:i/>
          <w:iCs/>
          <w:sz w:val="18"/>
          <w:szCs w:val="18"/>
        </w:rPr>
        <w:t xml:space="preserve">University of Missouri-Kansas City </w:t>
      </w:r>
    </w:p>
    <w:p w14:paraId="2D159968" w14:textId="77777777" w:rsidR="00587C5E" w:rsidRDefault="00587C5E" w:rsidP="00587C5E">
      <w:pPr>
        <w:jc w:val="right"/>
        <w:rPr>
          <w:lang w:bidi="ar-SA"/>
        </w:rPr>
      </w:pPr>
      <w:r>
        <w:rPr>
          <w:lang w:bidi="ar-SA"/>
        </w:rPr>
        <w:t>Aug 2022 – Dec 2022</w:t>
      </w:r>
    </w:p>
    <w:p w14:paraId="2C8991AD" w14:textId="2ECD9871" w:rsidR="00587C5E" w:rsidRPr="00587C5E" w:rsidRDefault="00587C5E" w:rsidP="00587C5E">
      <w:pPr>
        <w:jc w:val="right"/>
        <w:rPr>
          <w:i/>
          <w:iCs/>
          <w:sz w:val="18"/>
          <w:szCs w:val="18"/>
          <w:lang w:bidi="ar-SA"/>
        </w:rPr>
      </w:pPr>
      <w:r w:rsidRPr="00587C5E">
        <w:rPr>
          <w:i/>
          <w:iCs/>
          <w:sz w:val="18"/>
          <w:szCs w:val="18"/>
          <w:lang w:bidi="ar-SA"/>
        </w:rPr>
        <w:t>Kansas City, Missouri</w:t>
      </w:r>
    </w:p>
    <w:p w14:paraId="53D92EA5" w14:textId="340D460E" w:rsidR="00587C5E" w:rsidRDefault="00587C5E" w:rsidP="00587C5E">
      <w:pPr>
        <w:jc w:val="right"/>
        <w:rPr>
          <w:lang w:bidi="ar-SA"/>
        </w:rPr>
        <w:sectPr w:rsidR="00587C5E" w:rsidSect="00587C5E">
          <w:type w:val="continuous"/>
          <w:pgSz w:w="11906" w:h="16838"/>
          <w:pgMar w:top="720" w:right="720" w:bottom="720" w:left="720" w:header="720" w:footer="0" w:gutter="0"/>
          <w:cols w:num="2" w:space="720" w:equalWidth="0">
            <w:col w:w="6480" w:space="720"/>
            <w:col w:w="3266"/>
          </w:cols>
          <w:docGrid w:linePitch="272"/>
        </w:sectPr>
      </w:pPr>
    </w:p>
    <w:p w14:paraId="0AAE17CE" w14:textId="77777777" w:rsidR="003B2E04" w:rsidRPr="003B2E04" w:rsidRDefault="003C0C4F" w:rsidP="003B2E04">
      <w:pPr>
        <w:pStyle w:val="ListParagraph"/>
        <w:numPr>
          <w:ilvl w:val="0"/>
          <w:numId w:val="19"/>
        </w:numPr>
        <w:jc w:val="both"/>
        <w:rPr>
          <w:sz w:val="16"/>
          <w:szCs w:val="12"/>
        </w:rPr>
      </w:pPr>
      <w:r w:rsidRPr="003C0C4F">
        <w:rPr>
          <w:lang w:bidi="ar-SA"/>
        </w:rPr>
        <w:t xml:space="preserve">Developed an IoT-based system to monitor soil moisture levels using an ultrasonic sensor, with data transmitted to Azure for real-time analysis and visualization. Developed scripts in Arduino IDE/Python to read sensor data and convert it to soil moisture levels. </w:t>
      </w:r>
    </w:p>
    <w:p w14:paraId="03AE6E77" w14:textId="77777777" w:rsidR="003B2E04" w:rsidRPr="003B2E04" w:rsidRDefault="003C0C4F" w:rsidP="003B2E04">
      <w:pPr>
        <w:pStyle w:val="ListParagraph"/>
        <w:numPr>
          <w:ilvl w:val="0"/>
          <w:numId w:val="19"/>
        </w:numPr>
        <w:jc w:val="both"/>
        <w:rPr>
          <w:sz w:val="16"/>
          <w:szCs w:val="12"/>
        </w:rPr>
      </w:pPr>
      <w:r w:rsidRPr="003C0C4F">
        <w:rPr>
          <w:lang w:bidi="ar-SA"/>
        </w:rPr>
        <w:t xml:space="preserve">Employed NumPy and Pandas libraries for data manipulation and analysis of soil moisture levels. </w:t>
      </w:r>
    </w:p>
    <w:p w14:paraId="3827139F" w14:textId="77777777" w:rsidR="003B2E04" w:rsidRPr="003B2E04" w:rsidRDefault="003C0C4F" w:rsidP="003B2E04">
      <w:pPr>
        <w:pStyle w:val="ListParagraph"/>
        <w:numPr>
          <w:ilvl w:val="0"/>
          <w:numId w:val="19"/>
        </w:numPr>
        <w:jc w:val="both"/>
        <w:rPr>
          <w:sz w:val="16"/>
          <w:szCs w:val="12"/>
        </w:rPr>
      </w:pPr>
      <w:r w:rsidRPr="003C0C4F">
        <w:rPr>
          <w:lang w:bidi="ar-SA"/>
        </w:rPr>
        <w:t xml:space="preserve">Implemented data visualization techniques using Matplotlib and </w:t>
      </w:r>
      <w:proofErr w:type="spellStart"/>
      <w:r w:rsidRPr="003C0C4F">
        <w:rPr>
          <w:lang w:bidi="ar-SA"/>
        </w:rPr>
        <w:t>Plotly</w:t>
      </w:r>
      <w:proofErr w:type="spellEnd"/>
      <w:r w:rsidRPr="003C0C4F">
        <w:rPr>
          <w:lang w:bidi="ar-SA"/>
        </w:rPr>
        <w:t xml:space="preserve"> to create insightful graphs and charts, aiding in the interpretation of sensor data. </w:t>
      </w:r>
    </w:p>
    <w:p w14:paraId="026FD0F0" w14:textId="77777777" w:rsidR="003B2E04" w:rsidRPr="003B2E04" w:rsidRDefault="003C0C4F" w:rsidP="003B2E04">
      <w:pPr>
        <w:pStyle w:val="ListParagraph"/>
        <w:numPr>
          <w:ilvl w:val="0"/>
          <w:numId w:val="19"/>
        </w:numPr>
        <w:jc w:val="both"/>
        <w:rPr>
          <w:sz w:val="16"/>
          <w:szCs w:val="12"/>
        </w:rPr>
      </w:pPr>
      <w:r w:rsidRPr="003C0C4F">
        <w:rPr>
          <w:lang w:bidi="ar-SA"/>
        </w:rPr>
        <w:t xml:space="preserve">Leveraged Azure Data Lake Storage (ADLS) for storing large volumes of sensor data and Azure Virtual Machines for running data processing scripts. </w:t>
      </w:r>
    </w:p>
    <w:p w14:paraId="2ABDA451" w14:textId="77777777" w:rsidR="003B2E04" w:rsidRPr="003B2E04" w:rsidRDefault="003C0C4F" w:rsidP="003B2E04">
      <w:pPr>
        <w:pStyle w:val="ListParagraph"/>
        <w:numPr>
          <w:ilvl w:val="0"/>
          <w:numId w:val="19"/>
        </w:numPr>
        <w:jc w:val="both"/>
        <w:rPr>
          <w:sz w:val="16"/>
          <w:szCs w:val="12"/>
        </w:rPr>
      </w:pPr>
      <w:r w:rsidRPr="003C0C4F">
        <w:rPr>
          <w:lang w:bidi="ar-SA"/>
        </w:rPr>
        <w:t xml:space="preserve">Applied </w:t>
      </w:r>
      <w:proofErr w:type="spellStart"/>
      <w:r w:rsidRPr="003C0C4F">
        <w:rPr>
          <w:lang w:bidi="ar-SA"/>
        </w:rPr>
        <w:t>Pyspark</w:t>
      </w:r>
      <w:proofErr w:type="spellEnd"/>
      <w:r w:rsidRPr="003C0C4F">
        <w:rPr>
          <w:lang w:bidi="ar-SA"/>
        </w:rPr>
        <w:t xml:space="preserve"> and Hadoop for large-scale data processing, ensuring efficient handling of the collected IoT data.</w:t>
      </w:r>
    </w:p>
    <w:p w14:paraId="270D8D05" w14:textId="77777777" w:rsidR="003B2E04" w:rsidRPr="003B2E04" w:rsidRDefault="003C0C4F" w:rsidP="003B2E04">
      <w:pPr>
        <w:pStyle w:val="ListParagraph"/>
        <w:numPr>
          <w:ilvl w:val="0"/>
          <w:numId w:val="19"/>
        </w:numPr>
        <w:jc w:val="both"/>
        <w:rPr>
          <w:sz w:val="16"/>
          <w:szCs w:val="12"/>
        </w:rPr>
      </w:pPr>
      <w:r w:rsidRPr="003C0C4F">
        <w:rPr>
          <w:lang w:bidi="ar-SA"/>
        </w:rPr>
        <w:t xml:space="preserve">Conducted machine learning analysis using Scikit-Learn, focusing on Regression and Classification techniques to predict soil moisture trends. </w:t>
      </w:r>
    </w:p>
    <w:p w14:paraId="4EAF298D" w14:textId="77777777" w:rsidR="003B2E04" w:rsidRPr="003B2E04" w:rsidRDefault="003C0C4F" w:rsidP="003B2E04">
      <w:pPr>
        <w:pStyle w:val="ListParagraph"/>
        <w:numPr>
          <w:ilvl w:val="0"/>
          <w:numId w:val="19"/>
        </w:numPr>
        <w:jc w:val="both"/>
        <w:rPr>
          <w:sz w:val="16"/>
          <w:szCs w:val="12"/>
        </w:rPr>
      </w:pPr>
      <w:r w:rsidRPr="003C0C4F">
        <w:rPr>
          <w:lang w:bidi="ar-SA"/>
        </w:rPr>
        <w:t>Created interactive dashboards with Tableau and Power BI to present data findings to stakeholders, enabling data-</w:t>
      </w:r>
      <w:r w:rsidRPr="003C0C4F">
        <w:rPr>
          <w:lang w:bidi="ar-SA"/>
        </w:rPr>
        <w:lastRenderedPageBreak/>
        <w:t xml:space="preserve">driven decision-making. </w:t>
      </w:r>
    </w:p>
    <w:p w14:paraId="33080561" w14:textId="77777777" w:rsidR="003B2E04" w:rsidRPr="003B2E04" w:rsidRDefault="003C0C4F" w:rsidP="003B2E04">
      <w:pPr>
        <w:pStyle w:val="ListParagraph"/>
        <w:numPr>
          <w:ilvl w:val="0"/>
          <w:numId w:val="19"/>
        </w:numPr>
        <w:jc w:val="both"/>
        <w:rPr>
          <w:sz w:val="16"/>
          <w:szCs w:val="12"/>
        </w:rPr>
      </w:pPr>
      <w:r w:rsidRPr="003C0C4F">
        <w:rPr>
          <w:lang w:bidi="ar-SA"/>
        </w:rPr>
        <w:t xml:space="preserve">Implemented Azure Data Factory (ADF) for orchestrating data workflows and automating ETL processes, enhancing data pipeline efficiency and reliability. </w:t>
      </w:r>
    </w:p>
    <w:p w14:paraId="3C66F84D" w14:textId="10E3DE15" w:rsidR="00037944" w:rsidRPr="003B2E04" w:rsidRDefault="003C0C4F" w:rsidP="00BC43D5">
      <w:pPr>
        <w:pStyle w:val="ListParagraph"/>
        <w:numPr>
          <w:ilvl w:val="0"/>
          <w:numId w:val="19"/>
        </w:numPr>
        <w:jc w:val="both"/>
        <w:rPr>
          <w:sz w:val="16"/>
          <w:szCs w:val="12"/>
        </w:rPr>
      </w:pPr>
      <w:r w:rsidRPr="003C0C4F">
        <w:rPr>
          <w:lang w:bidi="ar-SA"/>
        </w:rPr>
        <w:t>Leveraged Azure Synapse Analytics for comprehensive data integration, management, and analytics, providing powerful insights and optimizing data processing performance.</w:t>
      </w:r>
    </w:p>
    <w:p w14:paraId="39B17411" w14:textId="32E2B38B" w:rsidR="003B2E04" w:rsidRDefault="003B2E04" w:rsidP="00BC43D5">
      <w:pPr>
        <w:rPr>
          <w:szCs w:val="20"/>
        </w:rPr>
      </w:pPr>
      <w:r w:rsidRPr="003B2E04">
        <w:rPr>
          <w:b/>
          <w:bCs/>
          <w:szCs w:val="20"/>
        </w:rPr>
        <w:t>Environment:</w:t>
      </w:r>
      <w:r>
        <w:rPr>
          <w:b/>
          <w:bCs/>
          <w:szCs w:val="20"/>
        </w:rPr>
        <w:t xml:space="preserve"> </w:t>
      </w:r>
      <w:r>
        <w:rPr>
          <w:szCs w:val="20"/>
        </w:rPr>
        <w:t xml:space="preserve">Python, Azure(ADLS, ADF, Synapse), ETL Processes, Tableau, Power BI, Libraries(NumPy, Pandas, Matplotlib, </w:t>
      </w:r>
      <w:proofErr w:type="spellStart"/>
      <w:r>
        <w:rPr>
          <w:szCs w:val="20"/>
        </w:rPr>
        <w:t>Plotly</w:t>
      </w:r>
      <w:proofErr w:type="spellEnd"/>
      <w:r>
        <w:rPr>
          <w:szCs w:val="20"/>
        </w:rPr>
        <w:t>), ML concepts.</w:t>
      </w:r>
    </w:p>
    <w:p w14:paraId="39CD8E76" w14:textId="77777777" w:rsidR="003B2E04" w:rsidRDefault="003B2E04" w:rsidP="00BC43D5">
      <w:pPr>
        <w:rPr>
          <w:szCs w:val="20"/>
        </w:rPr>
      </w:pPr>
    </w:p>
    <w:p w14:paraId="185A4231" w14:textId="63215FE0" w:rsidR="003B2E04" w:rsidRPr="003B2E04" w:rsidRDefault="003B2E04" w:rsidP="00BC43D5">
      <w:pPr>
        <w:rPr>
          <w:szCs w:val="20"/>
        </w:rPr>
        <w:sectPr w:rsidR="003B2E04" w:rsidRPr="003B2E04" w:rsidSect="00BC43D5">
          <w:type w:val="continuous"/>
          <w:pgSz w:w="11906" w:h="16838"/>
          <w:pgMar w:top="720" w:right="720" w:bottom="720" w:left="720" w:header="720" w:footer="0" w:gutter="0"/>
          <w:cols w:space="720"/>
          <w:docGrid w:linePitch="272"/>
        </w:sectPr>
      </w:pPr>
    </w:p>
    <w:p w14:paraId="77BBF339" w14:textId="3463C310" w:rsidR="00CD212D" w:rsidRDefault="00CD212D" w:rsidP="00CD212D">
      <w:pPr>
        <w:jc w:val="both"/>
        <w:rPr>
          <w:i/>
          <w:iCs/>
          <w:sz w:val="18"/>
          <w:szCs w:val="18"/>
        </w:rPr>
      </w:pPr>
      <w:r w:rsidRPr="00912C48">
        <w:rPr>
          <w:b/>
          <w:bCs/>
        </w:rPr>
        <w:t>Image Captioning Generator</w:t>
      </w:r>
      <w:r w:rsidRPr="00912C48">
        <w:t xml:space="preserve"> </w:t>
      </w:r>
    </w:p>
    <w:p w14:paraId="4E2ED67F" w14:textId="04FF6FCB" w:rsidR="008D3C28" w:rsidRPr="008D3C28" w:rsidRDefault="008D3C28" w:rsidP="005E408E">
      <w:pPr>
        <w:rPr>
          <w:i/>
          <w:iCs/>
          <w:sz w:val="18"/>
          <w:szCs w:val="18"/>
        </w:rPr>
      </w:pPr>
      <w:r>
        <w:rPr>
          <w:i/>
          <w:iCs/>
          <w:sz w:val="18"/>
          <w:szCs w:val="18"/>
        </w:rPr>
        <w:t>University of Missouri-Kansas City</w:t>
      </w:r>
    </w:p>
    <w:p w14:paraId="34AF514D" w14:textId="7A4FAA41" w:rsidR="008B7216" w:rsidRDefault="008B7216" w:rsidP="008D3C28">
      <w:pPr>
        <w:jc w:val="right"/>
      </w:pPr>
      <w:r>
        <w:t>Aug 202</w:t>
      </w:r>
      <w:r w:rsidR="00CD212D">
        <w:t>3</w:t>
      </w:r>
      <w:r>
        <w:t xml:space="preserve"> – Dec 202</w:t>
      </w:r>
      <w:r w:rsidR="00CD212D">
        <w:t>3</w:t>
      </w:r>
    </w:p>
    <w:p w14:paraId="11C7874F" w14:textId="1E0FCD83" w:rsidR="008D3C28" w:rsidRPr="003E224C" w:rsidRDefault="008D3C28" w:rsidP="008D3C28">
      <w:pPr>
        <w:jc w:val="right"/>
        <w:rPr>
          <w:i/>
          <w:iCs/>
          <w:sz w:val="18"/>
          <w:szCs w:val="18"/>
        </w:rPr>
      </w:pPr>
      <w:r w:rsidRPr="003E224C">
        <w:rPr>
          <w:i/>
          <w:iCs/>
          <w:sz w:val="18"/>
          <w:szCs w:val="18"/>
        </w:rPr>
        <w:t>Kansas City, Missouri</w:t>
      </w:r>
    </w:p>
    <w:p w14:paraId="0EBD5D69" w14:textId="3FFE2400" w:rsidR="008D3C28" w:rsidRDefault="008D3C28" w:rsidP="008D3C28">
      <w:pPr>
        <w:jc w:val="right"/>
        <w:sectPr w:rsidR="008D3C28" w:rsidSect="008D3C28">
          <w:type w:val="continuous"/>
          <w:pgSz w:w="11906" w:h="16838"/>
          <w:pgMar w:top="720" w:right="720" w:bottom="720" w:left="720" w:header="720" w:footer="0" w:gutter="0"/>
          <w:cols w:num="2" w:space="720" w:equalWidth="0">
            <w:col w:w="7632" w:space="720"/>
            <w:col w:w="2114"/>
          </w:cols>
          <w:docGrid w:linePitch="272"/>
        </w:sectPr>
      </w:pPr>
    </w:p>
    <w:p w14:paraId="15723E96" w14:textId="77777777" w:rsidR="00CD212D" w:rsidRPr="00037944" w:rsidRDefault="00CD212D" w:rsidP="00CD212D">
      <w:pPr>
        <w:pStyle w:val="ListParagraph"/>
        <w:numPr>
          <w:ilvl w:val="0"/>
          <w:numId w:val="10"/>
        </w:numPr>
        <w:jc w:val="both"/>
      </w:pPr>
      <w:r w:rsidRPr="00037944">
        <w:t xml:space="preserve">Designed a deep learning model (LSTM) utilizing NumPy, CNN, and </w:t>
      </w:r>
      <w:proofErr w:type="spellStart"/>
      <w:r w:rsidRPr="00037944">
        <w:t>Keras</w:t>
      </w:r>
      <w:proofErr w:type="spellEnd"/>
      <w:r w:rsidRPr="00037944">
        <w:t>, achieving an outstanding average accuracy rate of 95%. Implemented image-to-text conversion, enhancing accessibility for visually impaired individuals.</w:t>
      </w:r>
    </w:p>
    <w:p w14:paraId="5AD7C01B" w14:textId="77777777" w:rsidR="00CD212D" w:rsidRPr="00037944" w:rsidRDefault="00CD212D" w:rsidP="00CD212D">
      <w:pPr>
        <w:pStyle w:val="ListParagraph"/>
        <w:numPr>
          <w:ilvl w:val="0"/>
          <w:numId w:val="10"/>
        </w:numPr>
        <w:jc w:val="both"/>
      </w:pPr>
      <w:r w:rsidRPr="00037944">
        <w:t>Processed about 10,000 images and stored recognized text efficiently in a Firebase database as a JSON file. Ensured seamless data retrieval and utilization for making visual information accessible.</w:t>
      </w:r>
    </w:p>
    <w:p w14:paraId="21F1ADD1" w14:textId="77777777" w:rsidR="00CD212D" w:rsidRPr="00037944" w:rsidRDefault="00CD212D" w:rsidP="00CD212D">
      <w:pPr>
        <w:pStyle w:val="ListParagraph"/>
        <w:numPr>
          <w:ilvl w:val="0"/>
          <w:numId w:val="10"/>
        </w:numPr>
        <w:jc w:val="both"/>
      </w:pPr>
      <w:r w:rsidRPr="00037944">
        <w:t>Integrated user-friendly front-end technologies, including HTML5, CSS3, and JavaScript, resulting in an intuitive and visually appealing user interface. Achieved a 30% improvement in user engagement through effective front- end design.</w:t>
      </w:r>
    </w:p>
    <w:p w14:paraId="4FA5F4E1" w14:textId="77777777" w:rsidR="00CD212D" w:rsidRDefault="00CD212D" w:rsidP="00CD212D">
      <w:pPr>
        <w:pStyle w:val="ListParagraph"/>
        <w:numPr>
          <w:ilvl w:val="0"/>
          <w:numId w:val="10"/>
        </w:numPr>
        <w:jc w:val="both"/>
      </w:pPr>
      <w:r w:rsidRPr="00037944">
        <w:t>Implemented cutting-edge machine learning techniques, utilizing Convolutional Neural Networks (CNN) for image processing within the model. Contributed to the creation of an innovative solution aimed at bridging accessibility gaps for the visually impaired community.</w:t>
      </w:r>
    </w:p>
    <w:p w14:paraId="521F1AA4" w14:textId="307669C7" w:rsidR="003B2E04" w:rsidRPr="003B2E04" w:rsidRDefault="003B2E04" w:rsidP="003B2E04">
      <w:pPr>
        <w:jc w:val="both"/>
        <w:rPr>
          <w:b/>
          <w:bCs/>
        </w:rPr>
      </w:pPr>
      <w:r w:rsidRPr="003B2E04">
        <w:rPr>
          <w:b/>
          <w:bCs/>
        </w:rPr>
        <w:t>Environment:</w:t>
      </w:r>
      <w:r w:rsidRPr="003B2E04">
        <w:t xml:space="preserve"> Python</w:t>
      </w:r>
      <w:r>
        <w:t>, HTML5, CSS3, JavaScript,</w:t>
      </w:r>
      <w:r w:rsidR="000A37FD">
        <w:t xml:space="preserve"> NumPy,</w:t>
      </w:r>
      <w:r>
        <w:t xml:space="preserve"> ML concepts(CNN, </w:t>
      </w:r>
      <w:proofErr w:type="spellStart"/>
      <w:r>
        <w:t>Keras</w:t>
      </w:r>
      <w:proofErr w:type="spellEnd"/>
      <w:r>
        <w:t>)</w:t>
      </w:r>
    </w:p>
    <w:p w14:paraId="5EBA18D6" w14:textId="77777777" w:rsidR="008D3C28" w:rsidRDefault="008D3C28" w:rsidP="008D3C28">
      <w:pPr>
        <w:jc w:val="both"/>
      </w:pPr>
    </w:p>
    <w:p w14:paraId="64FBB715" w14:textId="77777777" w:rsidR="00912C48" w:rsidRDefault="00912C48" w:rsidP="008D3C28">
      <w:pPr>
        <w:jc w:val="both"/>
        <w:rPr>
          <w:b/>
          <w:bCs/>
        </w:rPr>
        <w:sectPr w:rsidR="00912C48" w:rsidSect="008B7216">
          <w:type w:val="continuous"/>
          <w:pgSz w:w="11906" w:h="16838"/>
          <w:pgMar w:top="720" w:right="720" w:bottom="720" w:left="720" w:header="720" w:footer="0" w:gutter="0"/>
          <w:cols w:space="720"/>
          <w:docGrid w:linePitch="272"/>
        </w:sectPr>
      </w:pPr>
    </w:p>
    <w:p w14:paraId="7606A713" w14:textId="723F13BA" w:rsidR="00CD212D" w:rsidRDefault="00CD212D" w:rsidP="00CD212D">
      <w:pPr>
        <w:rPr>
          <w:i/>
          <w:iCs/>
          <w:sz w:val="18"/>
          <w:szCs w:val="18"/>
        </w:rPr>
      </w:pPr>
      <w:r>
        <w:rPr>
          <w:b/>
          <w:bCs/>
        </w:rPr>
        <w:t>T</w:t>
      </w:r>
      <w:r w:rsidRPr="008B7216">
        <w:rPr>
          <w:b/>
          <w:bCs/>
        </w:rPr>
        <w:t xml:space="preserve">rend Analysis of YouTube Videos </w:t>
      </w:r>
    </w:p>
    <w:p w14:paraId="766C92F8" w14:textId="77777777" w:rsidR="00912C48" w:rsidRPr="008D3C28" w:rsidRDefault="00912C48" w:rsidP="00912C48">
      <w:pPr>
        <w:rPr>
          <w:i/>
          <w:iCs/>
          <w:sz w:val="18"/>
          <w:szCs w:val="18"/>
        </w:rPr>
      </w:pPr>
      <w:r>
        <w:rPr>
          <w:i/>
          <w:iCs/>
          <w:sz w:val="18"/>
          <w:szCs w:val="18"/>
        </w:rPr>
        <w:t>University of Missouri-Kansas City</w:t>
      </w:r>
    </w:p>
    <w:p w14:paraId="7B5BE108" w14:textId="4209322D" w:rsidR="00912C48" w:rsidRDefault="00912C48" w:rsidP="00912C48">
      <w:pPr>
        <w:jc w:val="right"/>
      </w:pPr>
      <w:r>
        <w:t>Aug 202</w:t>
      </w:r>
      <w:r w:rsidR="00CD212D">
        <w:t>2</w:t>
      </w:r>
      <w:r>
        <w:t xml:space="preserve"> – Dec 202</w:t>
      </w:r>
      <w:r w:rsidR="00CD212D">
        <w:t>2</w:t>
      </w:r>
    </w:p>
    <w:p w14:paraId="4A6FB417" w14:textId="5FB0C1CA" w:rsidR="00912C48" w:rsidRPr="003E224C" w:rsidRDefault="00912C48" w:rsidP="00912C48">
      <w:pPr>
        <w:jc w:val="right"/>
        <w:rPr>
          <w:i/>
          <w:iCs/>
          <w:sz w:val="18"/>
          <w:szCs w:val="18"/>
        </w:rPr>
      </w:pPr>
      <w:r w:rsidRPr="003E224C">
        <w:rPr>
          <w:i/>
          <w:iCs/>
          <w:sz w:val="18"/>
          <w:szCs w:val="18"/>
        </w:rPr>
        <w:t>Kansas City, Missouri</w:t>
      </w:r>
    </w:p>
    <w:p w14:paraId="27AB7C45" w14:textId="6A4A54C6" w:rsidR="00912C48" w:rsidRDefault="00912C48" w:rsidP="00912C48">
      <w:pPr>
        <w:jc w:val="center"/>
        <w:sectPr w:rsidR="00912C48" w:rsidSect="00CD212D">
          <w:type w:val="continuous"/>
          <w:pgSz w:w="11906" w:h="16838"/>
          <w:pgMar w:top="720" w:right="720" w:bottom="720" w:left="720" w:header="720" w:footer="0" w:gutter="0"/>
          <w:cols w:num="2" w:space="720" w:equalWidth="0">
            <w:col w:w="7488" w:space="720"/>
            <w:col w:w="2258"/>
          </w:cols>
          <w:docGrid w:linePitch="272"/>
        </w:sectPr>
      </w:pPr>
    </w:p>
    <w:p w14:paraId="477697E5" w14:textId="77777777" w:rsidR="00CD212D" w:rsidRPr="00037944" w:rsidRDefault="00CD212D" w:rsidP="00CD212D">
      <w:pPr>
        <w:pStyle w:val="ListParagraph"/>
        <w:numPr>
          <w:ilvl w:val="0"/>
          <w:numId w:val="10"/>
        </w:numPr>
        <w:jc w:val="both"/>
      </w:pPr>
      <w:r w:rsidRPr="00037944">
        <w:t>Conducted a comprehensive trend analysis on YouTube videos to identify and analyze trending topics, content, and viewer engagement over time.</w:t>
      </w:r>
    </w:p>
    <w:p w14:paraId="2BAE0B94" w14:textId="77777777" w:rsidR="00CD212D" w:rsidRPr="00037944" w:rsidRDefault="00CD212D" w:rsidP="00CD212D">
      <w:pPr>
        <w:pStyle w:val="ListParagraph"/>
        <w:numPr>
          <w:ilvl w:val="0"/>
          <w:numId w:val="10"/>
        </w:numPr>
        <w:jc w:val="both"/>
      </w:pPr>
      <w:r w:rsidRPr="00037944">
        <w:t xml:space="preserve">Implemented Apache Kafka for continuous data streaming and ingestion, ensuring real-time data collection and processing. </w:t>
      </w:r>
    </w:p>
    <w:p w14:paraId="4EFEF479" w14:textId="77777777" w:rsidR="00CD212D" w:rsidRPr="00037944" w:rsidRDefault="00CD212D" w:rsidP="00CD212D">
      <w:pPr>
        <w:pStyle w:val="ListParagraph"/>
        <w:numPr>
          <w:ilvl w:val="0"/>
          <w:numId w:val="10"/>
        </w:numPr>
        <w:jc w:val="both"/>
      </w:pPr>
      <w:r w:rsidRPr="00037944">
        <w:t xml:space="preserve">Employed Apache Spark for efficient data processing and analysis, including data cleaning, transformation, and feature extraction. </w:t>
      </w:r>
    </w:p>
    <w:p w14:paraId="25F59947" w14:textId="77777777" w:rsidR="00CD212D" w:rsidRPr="00037944" w:rsidRDefault="00CD212D" w:rsidP="00CD212D">
      <w:pPr>
        <w:pStyle w:val="ListParagraph"/>
        <w:numPr>
          <w:ilvl w:val="0"/>
          <w:numId w:val="10"/>
        </w:numPr>
        <w:jc w:val="both"/>
      </w:pPr>
      <w:r w:rsidRPr="00037944">
        <w:t xml:space="preserve">Conducted exploratory data analysis (EDA) to identify trends and patterns in viewer behavior and content popularity. Used Spark’s </w:t>
      </w:r>
      <w:proofErr w:type="spellStart"/>
      <w:r w:rsidRPr="00037944">
        <w:t>MLlib</w:t>
      </w:r>
      <w:proofErr w:type="spellEnd"/>
      <w:r w:rsidRPr="00037944">
        <w:t xml:space="preserve"> for advanced analytics, including trend prediction and sentiment analysis of video comments. </w:t>
      </w:r>
    </w:p>
    <w:p w14:paraId="5B97B979" w14:textId="0C6EF6B6" w:rsidR="00D11D7F" w:rsidRPr="00D11D7F" w:rsidRDefault="00CD212D" w:rsidP="00D11D7F">
      <w:pPr>
        <w:pStyle w:val="ListParagraph"/>
        <w:numPr>
          <w:ilvl w:val="0"/>
          <w:numId w:val="10"/>
        </w:numPr>
        <w:jc w:val="both"/>
      </w:pPr>
      <w:r w:rsidRPr="00037944">
        <w:t>Created interactive dashboards and visualizations using Tableau to present findings and trends effectively.</w:t>
      </w:r>
    </w:p>
    <w:p w14:paraId="0BD5AB4B" w14:textId="7182ED1D" w:rsidR="00D11D7F" w:rsidRPr="00D11D7F" w:rsidRDefault="00D11D7F" w:rsidP="00D11D7F">
      <w:pPr>
        <w:jc w:val="both"/>
        <w:rPr>
          <w:b/>
          <w:bCs/>
        </w:rPr>
      </w:pPr>
      <w:r w:rsidRPr="00D11D7F">
        <w:rPr>
          <w:b/>
          <w:bCs/>
        </w:rPr>
        <w:t>Environment:</w:t>
      </w:r>
      <w:r w:rsidRPr="003B2E04">
        <w:t xml:space="preserve"> Python</w:t>
      </w:r>
      <w:r>
        <w:t xml:space="preserve">, </w:t>
      </w:r>
      <w:proofErr w:type="spellStart"/>
      <w:r>
        <w:t>Jupyter</w:t>
      </w:r>
      <w:proofErr w:type="spellEnd"/>
      <w:r>
        <w:t xml:space="preserve"> Notebook, Apache Kafka, Apache Spark, Tableau</w:t>
      </w:r>
    </w:p>
    <w:p w14:paraId="3D1167A7" w14:textId="77777777" w:rsidR="00A62A45" w:rsidRDefault="00A62A45" w:rsidP="00A62A45">
      <w:pPr>
        <w:jc w:val="both"/>
      </w:pPr>
    </w:p>
    <w:p w14:paraId="0065C577" w14:textId="77777777" w:rsidR="00A62A45" w:rsidRPr="006B196D" w:rsidRDefault="00A62A45" w:rsidP="00A62A45">
      <w:pPr>
        <w:pStyle w:val="Heading1"/>
        <w:spacing w:after="0"/>
        <w:rPr>
          <w:sz w:val="22"/>
          <w:szCs w:val="22"/>
        </w:rPr>
      </w:pPr>
      <w:r w:rsidRPr="006B196D">
        <w:rPr>
          <w:sz w:val="22"/>
          <w:szCs w:val="22"/>
        </w:rPr>
        <w:t>EDUCATION</w:t>
      </w:r>
    </w:p>
    <w:p w14:paraId="5B551D74" w14:textId="77777777" w:rsidR="00A62A45" w:rsidRPr="00031E11" w:rsidRDefault="00A62A45" w:rsidP="00A62A45">
      <w:pPr>
        <w:rPr>
          <w:sz w:val="16"/>
          <w:szCs w:val="12"/>
        </w:rPr>
      </w:pPr>
      <w:r w:rsidRPr="00AE03FF">
        <w:rPr>
          <w:noProof/>
          <w:color w:val="000000" w:themeColor="text1"/>
          <w:sz w:val="16"/>
          <w:szCs w:val="12"/>
        </w:rPr>
        <mc:AlternateContent>
          <mc:Choice Requires="wps">
            <w:drawing>
              <wp:inline distT="0" distB="0" distL="0" distR="0" wp14:anchorId="3CF7FDCC" wp14:editId="10D062D0">
                <wp:extent cx="6645910" cy="0"/>
                <wp:effectExtent l="0" t="0" r="8890" b="12700"/>
                <wp:docPr id="1220240612" name="Straight Connector 12202406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4591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inline>
            </w:drawing>
          </mc:Choice>
          <mc:Fallback>
            <w:pict>
              <v:line w14:anchorId="4B697B08" id="Straight Connector 1220240612" o:spid="_x0000_s1026" alt="&quot;&quot;"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" strokecolor="black [3200]" strokeweight="1pt">
                <v:stroke joinstyle="miter"/>
                <w10:anchorlock/>
              </v:line>
            </w:pict>
          </mc:Fallback>
        </mc:AlternateContent>
      </w:r>
    </w:p>
    <w:p w14:paraId="6B57BFF5" w14:textId="77777777" w:rsidR="00A62A45" w:rsidRDefault="00A62A45" w:rsidP="00A62A45">
      <w:pPr>
        <w:sectPr w:rsidR="00A62A45" w:rsidSect="00A62A45">
          <w:footerReference w:type="default" r:id="rId14"/>
          <w:type w:val="continuous"/>
          <w:pgSz w:w="11906" w:h="16838"/>
          <w:pgMar w:top="720" w:right="720" w:bottom="720" w:left="720" w:header="720" w:footer="0" w:gutter="0"/>
          <w:cols w:space="720"/>
          <w:docGrid w:linePitch="272"/>
        </w:sectPr>
      </w:pPr>
    </w:p>
    <w:p w14:paraId="206C19E9" w14:textId="77777777" w:rsidR="00A62A45" w:rsidRPr="00462529" w:rsidRDefault="00A62A45" w:rsidP="00A62A45">
      <w:r w:rsidRPr="00E755E8">
        <w:rPr>
          <w:b/>
          <w:bCs/>
        </w:rPr>
        <w:t>Maste</w:t>
      </w:r>
      <w:r>
        <w:rPr>
          <w:b/>
          <w:bCs/>
        </w:rPr>
        <w:t>r of Science</w:t>
      </w:r>
      <w:r w:rsidRPr="00E755E8">
        <w:rPr>
          <w:b/>
          <w:bCs/>
        </w:rPr>
        <w:t xml:space="preserve"> in computer science</w:t>
      </w:r>
      <w:r>
        <w:rPr>
          <w:b/>
          <w:bCs/>
        </w:rPr>
        <w:tab/>
      </w:r>
      <w:r>
        <w:t>GPA – 3.68/4.0</w:t>
      </w:r>
    </w:p>
    <w:p w14:paraId="6E2AB584" w14:textId="77777777" w:rsidR="00A62A45" w:rsidRPr="004E22F1" w:rsidRDefault="00A62A45" w:rsidP="00A62A45">
      <w:pPr>
        <w:rPr>
          <w:b/>
          <w:bCs/>
          <w:i/>
          <w:iCs/>
        </w:rPr>
      </w:pPr>
      <w:r w:rsidRPr="004E22F1">
        <w:rPr>
          <w:b/>
          <w:bCs/>
          <w:i/>
          <w:iCs/>
        </w:rPr>
        <w:t>University of Missouri-Kansas City</w:t>
      </w:r>
    </w:p>
    <w:p w14:paraId="778279CB" w14:textId="77777777" w:rsidR="00A62A45" w:rsidRDefault="00A62A45" w:rsidP="00A62A45">
      <w:pPr>
        <w:jc w:val="right"/>
      </w:pPr>
      <w:r>
        <w:t>Aug 2022 – May 2024</w:t>
      </w:r>
    </w:p>
    <w:p w14:paraId="63874FB7" w14:textId="77777777" w:rsidR="00A62A45" w:rsidRPr="00462529" w:rsidRDefault="00A62A45" w:rsidP="00A62A45">
      <w:pPr>
        <w:jc w:val="right"/>
        <w:rPr>
          <w:i/>
          <w:iCs/>
        </w:rPr>
        <w:sectPr w:rsidR="00A62A45" w:rsidRPr="00462529" w:rsidSect="00A62A45">
          <w:type w:val="continuous"/>
          <w:pgSz w:w="11906" w:h="16838"/>
          <w:pgMar w:top="720" w:right="720" w:bottom="720" w:left="720" w:header="720" w:footer="0" w:gutter="0"/>
          <w:cols w:num="2" w:space="720" w:equalWidth="0">
            <w:col w:w="6912" w:space="720"/>
            <w:col w:w="2834"/>
          </w:cols>
          <w:docGrid w:linePitch="272"/>
        </w:sectPr>
      </w:pPr>
      <w:r w:rsidRPr="004E22F1">
        <w:rPr>
          <w:i/>
          <w:iCs/>
        </w:rPr>
        <w:t>Kansas City, Missouri</w:t>
      </w:r>
    </w:p>
    <w:p w14:paraId="5909F9C5" w14:textId="77777777" w:rsidR="00A62A45" w:rsidRDefault="00A62A45" w:rsidP="00A62A45">
      <w:pPr>
        <w:jc w:val="both"/>
      </w:pPr>
      <w:r>
        <w:t xml:space="preserve">Relevant Courses: </w:t>
      </w:r>
      <w:r w:rsidRPr="00E755E8">
        <w:t>Principles of Big Data Management, Advanced Operating Systems, Design and Analysis of Algorithms, Network Architecture , Cloud Computing, Parallel Algorithms, Formal Software Specifications &amp; I</w:t>
      </w:r>
      <w:r>
        <w:t>OT</w:t>
      </w:r>
      <w:r w:rsidRPr="00E755E8">
        <w:t>.</w:t>
      </w:r>
    </w:p>
    <w:p w14:paraId="6EBFCFAF" w14:textId="77777777" w:rsidR="00A62A45" w:rsidRDefault="00A62A45" w:rsidP="00A62A45">
      <w:pPr>
        <w:jc w:val="both"/>
      </w:pPr>
    </w:p>
    <w:p w14:paraId="4F8F539A" w14:textId="77777777" w:rsidR="00A62A45" w:rsidRDefault="00A62A45" w:rsidP="00A62A45">
      <w:pPr>
        <w:spacing w:line="240" w:lineRule="auto"/>
        <w:rPr>
          <w:b/>
          <w:bCs/>
          <w:sz w:val="10"/>
          <w:szCs w:val="10"/>
        </w:rPr>
      </w:pPr>
    </w:p>
    <w:p w14:paraId="48870B7E" w14:textId="77777777" w:rsidR="00A62A45" w:rsidRPr="006B196D" w:rsidRDefault="00A62A45" w:rsidP="00A62A45">
      <w:pPr>
        <w:spacing w:line="240" w:lineRule="auto"/>
        <w:rPr>
          <w:b/>
          <w:bCs/>
          <w:sz w:val="10"/>
          <w:szCs w:val="10"/>
        </w:rPr>
        <w:sectPr w:rsidR="00A62A45" w:rsidRPr="006B196D" w:rsidSect="00A62A45">
          <w:type w:val="continuous"/>
          <w:pgSz w:w="11906" w:h="16838"/>
          <w:pgMar w:top="720" w:right="720" w:bottom="720" w:left="720" w:header="720" w:footer="0" w:gutter="0"/>
          <w:cols w:space="720"/>
          <w:docGrid w:linePitch="272"/>
        </w:sectPr>
      </w:pPr>
    </w:p>
    <w:p w14:paraId="7FD0C4B9" w14:textId="77777777" w:rsidR="00A62A45" w:rsidRPr="00462529" w:rsidRDefault="00A62A45" w:rsidP="00A62A45">
      <w:r w:rsidRPr="00E755E8">
        <w:rPr>
          <w:b/>
          <w:bCs/>
        </w:rPr>
        <w:t>Bachelor of Technology in Computer Science</w:t>
      </w:r>
      <w:r>
        <w:rPr>
          <w:b/>
          <w:bCs/>
        </w:rPr>
        <w:tab/>
      </w:r>
      <w:r>
        <w:t>GPA – 3.6/4.0</w:t>
      </w:r>
    </w:p>
    <w:p w14:paraId="0717F940" w14:textId="77777777" w:rsidR="00A62A45" w:rsidRPr="004E22F1" w:rsidRDefault="00A62A45" w:rsidP="00A62A45">
      <w:pPr>
        <w:rPr>
          <w:b/>
          <w:bCs/>
          <w:i/>
          <w:iCs/>
        </w:rPr>
      </w:pPr>
      <w:r w:rsidRPr="004E22F1">
        <w:rPr>
          <w:b/>
          <w:bCs/>
          <w:i/>
          <w:iCs/>
        </w:rPr>
        <w:t>SRM University</w:t>
      </w:r>
    </w:p>
    <w:p w14:paraId="3DC1D275" w14:textId="77777777" w:rsidR="00A62A45" w:rsidRDefault="00A62A45" w:rsidP="00A62A45">
      <w:pPr>
        <w:jc w:val="right"/>
      </w:pPr>
      <w:r>
        <w:t>Aug 2018  - May 2022</w:t>
      </w:r>
    </w:p>
    <w:p w14:paraId="4FB3B3E9" w14:textId="77777777" w:rsidR="00A62A45" w:rsidRPr="00CD212D" w:rsidRDefault="00A62A45" w:rsidP="00A62A45">
      <w:pPr>
        <w:jc w:val="right"/>
        <w:rPr>
          <w:i/>
          <w:iCs/>
        </w:rPr>
      </w:pPr>
      <w:r w:rsidRPr="00CD212D">
        <w:rPr>
          <w:i/>
          <w:iCs/>
        </w:rPr>
        <w:t>Andhra Pradesh, India</w:t>
      </w:r>
    </w:p>
    <w:p w14:paraId="3C09D094" w14:textId="77777777" w:rsidR="00A62A45" w:rsidRDefault="00A62A45" w:rsidP="00A62A45">
      <w:pPr>
        <w:jc w:val="right"/>
        <w:rPr>
          <w:b/>
          <w:bCs/>
        </w:rPr>
        <w:sectPr w:rsidR="00A62A45" w:rsidSect="00A62A45">
          <w:type w:val="continuous"/>
          <w:pgSz w:w="11906" w:h="16838"/>
          <w:pgMar w:top="720" w:right="720" w:bottom="720" w:left="720" w:header="720" w:footer="0" w:gutter="0"/>
          <w:cols w:num="2" w:space="720" w:equalWidth="0">
            <w:col w:w="7200" w:space="720"/>
            <w:col w:w="2546"/>
          </w:cols>
          <w:docGrid w:linePitch="272"/>
        </w:sectPr>
      </w:pPr>
    </w:p>
    <w:p w14:paraId="3C4D6699" w14:textId="17FB61DC" w:rsidR="00A62A45" w:rsidRDefault="00A62A45" w:rsidP="00A62A45">
      <w:pPr>
        <w:jc w:val="both"/>
      </w:pPr>
      <w:r>
        <w:t xml:space="preserve">Relevant Courses: </w:t>
      </w:r>
      <w:r w:rsidRPr="00E755E8">
        <w:t>Python programming, Data Structures and Algorithms, Object Oriented Programming, Web Technology, Computer Organization and Architecture, Compiler Design, Introduction to Machine learning , Operating systems &amp; Digital Image Processing.</w:t>
      </w:r>
    </w:p>
    <w:p w14:paraId="6C350FBE" w14:textId="77777777" w:rsidR="006441A1" w:rsidRDefault="006441A1" w:rsidP="00A62A45">
      <w:pPr>
        <w:jc w:val="both"/>
      </w:pPr>
    </w:p>
    <w:p w14:paraId="71D61421" w14:textId="77777777" w:rsidR="007570A5" w:rsidRDefault="007570A5" w:rsidP="00A62A45">
      <w:pPr>
        <w:jc w:val="both"/>
      </w:pPr>
    </w:p>
    <w:p w14:paraId="40A39D59" w14:textId="77777777" w:rsidR="00D11D7F" w:rsidRPr="006B196D" w:rsidRDefault="00D11D7F" w:rsidP="00D11D7F">
      <w:pPr>
        <w:pStyle w:val="Heading1"/>
        <w:spacing w:after="0"/>
        <w:rPr>
          <w:sz w:val="22"/>
          <w:szCs w:val="22"/>
        </w:rPr>
      </w:pPr>
      <w:r w:rsidRPr="006B196D">
        <w:rPr>
          <w:sz w:val="22"/>
          <w:szCs w:val="22"/>
        </w:rPr>
        <w:lastRenderedPageBreak/>
        <w:t>CERTIFICATION</w:t>
      </w:r>
      <w:r>
        <w:rPr>
          <w:sz w:val="22"/>
          <w:szCs w:val="22"/>
        </w:rPr>
        <w:t>S</w:t>
      </w:r>
    </w:p>
    <w:p w14:paraId="5FD83B58" w14:textId="77777777" w:rsidR="00D11D7F" w:rsidRPr="00031E11" w:rsidRDefault="00D11D7F" w:rsidP="00D11D7F">
      <w:pPr>
        <w:rPr>
          <w:sz w:val="16"/>
          <w:szCs w:val="12"/>
        </w:rPr>
      </w:pPr>
      <w:r w:rsidRPr="00AE03FF">
        <w:rPr>
          <w:noProof/>
          <w:color w:val="000000" w:themeColor="text1"/>
          <w:sz w:val="16"/>
          <w:szCs w:val="12"/>
        </w:rPr>
        <mc:AlternateContent>
          <mc:Choice Requires="wps">
            <w:drawing>
              <wp:inline distT="0" distB="0" distL="0" distR="0" wp14:anchorId="0A5C4B21" wp14:editId="11BAD927">
                <wp:extent cx="6645910" cy="0"/>
                <wp:effectExtent l="0" t="0" r="8890" b="12700"/>
                <wp:docPr id="1014582768" name="Straight Connector 10145827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4591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inline>
            </w:drawing>
          </mc:Choice>
          <mc:Fallback>
            <w:pict>
              <v:line w14:anchorId="43968F4E" id="Straight Connector 1014582768" o:spid="_x0000_s1026" alt="&quot;&quot;"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" strokecolor="black [3200]" strokeweight="1pt">
                <v:stroke joinstyle="miter"/>
                <w10:anchorlock/>
              </v:line>
            </w:pict>
          </mc:Fallback>
        </mc:AlternateContent>
      </w:r>
    </w:p>
    <w:p w14:paraId="05697AE9" w14:textId="77777777" w:rsidR="00D11D7F" w:rsidRDefault="00D11D7F" w:rsidP="00D11D7F">
      <w:pPr>
        <w:sectPr w:rsidR="00D11D7F" w:rsidSect="00D11D7F">
          <w:footerReference w:type="default" r:id="rId15"/>
          <w:type w:val="continuous"/>
          <w:pgSz w:w="11906" w:h="16838"/>
          <w:pgMar w:top="720" w:right="720" w:bottom="720" w:left="720" w:header="720" w:footer="0" w:gutter="0"/>
          <w:cols w:space="720"/>
          <w:docGrid w:linePitch="272"/>
        </w:sectPr>
      </w:pPr>
    </w:p>
    <w:p w14:paraId="3A9CEB40" w14:textId="77777777" w:rsidR="00D11D7F" w:rsidRDefault="00D11D7F" w:rsidP="00D11D7F">
      <w:pPr>
        <w:pStyle w:val="ListParagraph"/>
        <w:numPr>
          <w:ilvl w:val="0"/>
          <w:numId w:val="9"/>
        </w:numPr>
      </w:pPr>
      <w:r w:rsidRPr="006B196D">
        <w:t xml:space="preserve">PCAP™ </w:t>
      </w:r>
      <w:r>
        <w:t>-</w:t>
      </w:r>
      <w:r w:rsidRPr="006B196D">
        <w:t xml:space="preserve"> Certified Associate Python Programmer</w:t>
      </w:r>
      <w:r>
        <w:t xml:space="preserve"> </w:t>
      </w:r>
      <w:r w:rsidRPr="006B196D">
        <w:t>-</w:t>
      </w:r>
      <w:r>
        <w:t xml:space="preserve"> </w:t>
      </w:r>
      <w:r w:rsidRPr="006B196D">
        <w:t>issued by Python Institute</w:t>
      </w:r>
    </w:p>
    <w:p w14:paraId="30F9CF57" w14:textId="77777777" w:rsidR="00D11D7F" w:rsidRDefault="00D11D7F" w:rsidP="00D11D7F">
      <w:pPr>
        <w:pStyle w:val="ListParagraph"/>
        <w:ind w:left="360"/>
      </w:pPr>
    </w:p>
    <w:p w14:paraId="7A941551" w14:textId="77777777" w:rsidR="00D11D7F" w:rsidRPr="006B196D" w:rsidRDefault="00D11D7F" w:rsidP="00D11D7F">
      <w:pPr>
        <w:pStyle w:val="Heading1"/>
        <w:spacing w:after="0"/>
        <w:rPr>
          <w:sz w:val="22"/>
          <w:szCs w:val="22"/>
        </w:rPr>
      </w:pPr>
      <w:r>
        <w:rPr>
          <w:sz w:val="22"/>
          <w:szCs w:val="22"/>
        </w:rPr>
        <w:t>PUBLICATIONS</w:t>
      </w:r>
    </w:p>
    <w:p w14:paraId="1E02C707" w14:textId="77777777" w:rsidR="00D11D7F" w:rsidRPr="00031E11" w:rsidRDefault="00D11D7F" w:rsidP="00D11D7F">
      <w:pPr>
        <w:rPr>
          <w:sz w:val="16"/>
          <w:szCs w:val="12"/>
        </w:rPr>
      </w:pPr>
      <w:r w:rsidRPr="00AE03FF">
        <w:rPr>
          <w:noProof/>
          <w:color w:val="000000" w:themeColor="text1"/>
          <w:sz w:val="16"/>
          <w:szCs w:val="12"/>
        </w:rPr>
        <mc:AlternateContent>
          <mc:Choice Requires="wps">
            <w:drawing>
              <wp:inline distT="0" distB="0" distL="0" distR="0" wp14:anchorId="48296E6E" wp14:editId="787E53D0">
                <wp:extent cx="6645910" cy="0"/>
                <wp:effectExtent l="0" t="0" r="8890" b="12700"/>
                <wp:docPr id="1525117046" name="Straight Connector 152511704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4591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inline>
            </w:drawing>
          </mc:Choice>
          <mc:Fallback>
            <w:pict>
              <v:line w14:anchorId="0AF31DBB" id="Straight Connector 1525117046" o:spid="_x0000_s1026" alt="&quot;&quot;"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" strokecolor="black [3200]" strokeweight="1pt">
                <v:stroke joinstyle="miter"/>
                <w10:anchorlock/>
              </v:line>
            </w:pict>
          </mc:Fallback>
        </mc:AlternateContent>
      </w:r>
    </w:p>
    <w:p w14:paraId="6B9A2218" w14:textId="77777777" w:rsidR="00D11D7F" w:rsidRDefault="00D11D7F" w:rsidP="00D11D7F">
      <w:pPr>
        <w:sectPr w:rsidR="00D11D7F" w:rsidSect="00D11D7F">
          <w:footerReference w:type="default" r:id="rId16"/>
          <w:type w:val="continuous"/>
          <w:pgSz w:w="11906" w:h="16838"/>
          <w:pgMar w:top="720" w:right="720" w:bottom="720" w:left="720" w:header="720" w:footer="0" w:gutter="0"/>
          <w:cols w:space="720"/>
          <w:docGrid w:linePitch="272"/>
        </w:sectPr>
      </w:pPr>
    </w:p>
    <w:p w14:paraId="0FEE363E" w14:textId="77A89A9A" w:rsidR="00D11D7F" w:rsidRPr="00037944" w:rsidRDefault="00D11D7F" w:rsidP="00D11D7F">
      <w:r>
        <w:t>K</w:t>
      </w:r>
      <w:r w:rsidRPr="00A84464">
        <w:t xml:space="preserve">ilaru, </w:t>
      </w:r>
      <w:proofErr w:type="spellStart"/>
      <w:r w:rsidRPr="00A84464">
        <w:t>Babji</w:t>
      </w:r>
      <w:proofErr w:type="spellEnd"/>
      <w:r w:rsidRPr="00A84464">
        <w:t xml:space="preserve"> and Rana </w:t>
      </w:r>
      <w:proofErr w:type="spellStart"/>
      <w:r w:rsidRPr="00A84464">
        <w:t>Shuvendu</w:t>
      </w:r>
      <w:proofErr w:type="spellEnd"/>
      <w:r w:rsidRPr="00A84464">
        <w:t xml:space="preserve"> (2022). “Stationary Object Detection using </w:t>
      </w:r>
      <w:proofErr w:type="spellStart"/>
      <w:r w:rsidRPr="00A84464">
        <w:t>RetinaNet</w:t>
      </w:r>
      <w:proofErr w:type="spellEnd"/>
      <w:r w:rsidRPr="00A84464">
        <w:t xml:space="preserve"> and Kalman Filter”. In: pp. 1–6. </w:t>
      </w:r>
      <w:proofErr w:type="spellStart"/>
      <w:r w:rsidRPr="00A84464">
        <w:t>doi</w:t>
      </w:r>
      <w:proofErr w:type="spellEnd"/>
      <w:r w:rsidRPr="00A84464">
        <w:t xml:space="preserve">: </w:t>
      </w:r>
      <w:hyperlink r:id="rId17" w:history="1">
        <w:r w:rsidRPr="00A84464">
          <w:rPr>
            <w:rStyle w:val="Hyperlink"/>
            <w:color w:val="000000" w:themeColor="text1"/>
            <w:u w:val="none"/>
          </w:rPr>
          <w:t>10.1109/ICICCSP53532.2022.9862392</w:t>
        </w:r>
      </w:hyperlink>
      <w:r w:rsidRPr="00A84464">
        <w:rPr>
          <w:color w:val="000000" w:themeColor="text1"/>
        </w:rPr>
        <w:t>.</w:t>
      </w:r>
    </w:p>
    <w:sectPr w:rsidR="00D11D7F" w:rsidRPr="00037944" w:rsidSect="008B7216">
      <w:footerReference w:type="default" r:id="rId18"/>
      <w:type w:val="continuous"/>
      <w:pgSz w:w="11906" w:h="16838"/>
      <w:pgMar w:top="720" w:right="720" w:bottom="720" w:left="72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DF69E" w14:textId="77777777" w:rsidR="00B0791C" w:rsidRDefault="00B0791C" w:rsidP="002F6CB9">
      <w:pPr>
        <w:spacing w:line="240" w:lineRule="auto"/>
      </w:pPr>
      <w:r>
        <w:separator/>
      </w:r>
    </w:p>
  </w:endnote>
  <w:endnote w:type="continuationSeparator" w:id="0">
    <w:p w14:paraId="61F56302" w14:textId="77777777" w:rsidR="00B0791C" w:rsidRDefault="00B0791C"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7B437" w14:textId="77777777" w:rsidR="00A84464" w:rsidRPr="00F7157D" w:rsidRDefault="00A84464" w:rsidP="00D649DF">
    <w:pPr>
      <w:tabs>
        <w:tab w:val="left" w:pos="2880"/>
      </w:tabs>
      <w:jc w:val="right"/>
      <w:rPr>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4C303" w14:textId="77777777" w:rsidR="00BC43D5" w:rsidRPr="00F7157D" w:rsidRDefault="00BC43D5" w:rsidP="00D649DF">
    <w:pPr>
      <w:tabs>
        <w:tab w:val="left" w:pos="2880"/>
      </w:tabs>
      <w:jc w:val="right"/>
      <w:rPr>
        <w:color w:val="808080" w:themeColor="background1"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B8807" w14:textId="77777777" w:rsidR="00A62A45" w:rsidRPr="00F7157D" w:rsidRDefault="00A62A45" w:rsidP="00D649DF">
    <w:pPr>
      <w:tabs>
        <w:tab w:val="left" w:pos="2880"/>
      </w:tabs>
      <w:jc w:val="right"/>
      <w:rPr>
        <w:color w:val="808080" w:themeColor="background1" w:themeShade="8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25B4F" w14:textId="77777777" w:rsidR="00D11D7F" w:rsidRPr="00F7157D" w:rsidRDefault="00D11D7F" w:rsidP="00D649DF">
    <w:pPr>
      <w:tabs>
        <w:tab w:val="left" w:pos="2880"/>
      </w:tabs>
      <w:jc w:val="right"/>
      <w:rPr>
        <w:color w:val="808080" w:themeColor="background1" w:themeShade="8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C442B" w14:textId="77777777" w:rsidR="00D11D7F" w:rsidRPr="00F7157D" w:rsidRDefault="00D11D7F" w:rsidP="00D649DF">
    <w:pPr>
      <w:tabs>
        <w:tab w:val="left" w:pos="2880"/>
      </w:tabs>
      <w:jc w:val="right"/>
      <w:rPr>
        <w:color w:val="808080" w:themeColor="background1" w:themeShade="8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CCBDD" w14:textId="77777777" w:rsidR="00462529" w:rsidRPr="00F7157D" w:rsidRDefault="00462529" w:rsidP="00D649DF">
    <w:pPr>
      <w:tabs>
        <w:tab w:val="left" w:pos="2880"/>
      </w:tabs>
      <w:jc w:val="right"/>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B8C4E" w14:textId="77777777" w:rsidR="00B0791C" w:rsidRDefault="00B0791C" w:rsidP="002F6CB9">
      <w:pPr>
        <w:spacing w:line="240" w:lineRule="auto"/>
      </w:pPr>
      <w:r>
        <w:separator/>
      </w:r>
    </w:p>
  </w:footnote>
  <w:footnote w:type="continuationSeparator" w:id="0">
    <w:p w14:paraId="6BC8DA53" w14:textId="77777777" w:rsidR="00B0791C" w:rsidRDefault="00B0791C"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8D22324"/>
    <w:multiLevelType w:val="hybridMultilevel"/>
    <w:tmpl w:val="93801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C718F4"/>
    <w:multiLevelType w:val="hybridMultilevel"/>
    <w:tmpl w:val="F92ED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2A2E6134"/>
    <w:multiLevelType w:val="hybridMultilevel"/>
    <w:tmpl w:val="F71EE844"/>
    <w:lvl w:ilvl="0" w:tplc="1F1AB41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44388C"/>
    <w:multiLevelType w:val="hybridMultilevel"/>
    <w:tmpl w:val="148C9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C179AA"/>
    <w:multiLevelType w:val="hybridMultilevel"/>
    <w:tmpl w:val="5CBCF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084573"/>
    <w:multiLevelType w:val="hybridMultilevel"/>
    <w:tmpl w:val="17A6B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1F77BC"/>
    <w:multiLevelType w:val="hybridMultilevel"/>
    <w:tmpl w:val="6FD00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7528D9"/>
    <w:multiLevelType w:val="hybridMultilevel"/>
    <w:tmpl w:val="703AF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35C06"/>
    <w:multiLevelType w:val="hybridMultilevel"/>
    <w:tmpl w:val="7C1E0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B26298"/>
    <w:multiLevelType w:val="hybridMultilevel"/>
    <w:tmpl w:val="09BE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2154FD"/>
    <w:multiLevelType w:val="hybridMultilevel"/>
    <w:tmpl w:val="702CB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6"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7" w15:restartNumberingAfterBreak="0">
    <w:nsid w:val="7A2538FB"/>
    <w:multiLevelType w:val="hybridMultilevel"/>
    <w:tmpl w:val="70D8A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44470856">
    <w:abstractNumId w:val="5"/>
  </w:num>
  <w:num w:numId="2" w16cid:durableId="549196634">
    <w:abstractNumId w:val="16"/>
  </w:num>
  <w:num w:numId="3" w16cid:durableId="1422919832">
    <w:abstractNumId w:val="15"/>
  </w:num>
  <w:num w:numId="4" w16cid:durableId="2071682557">
    <w:abstractNumId w:val="3"/>
  </w:num>
  <w:num w:numId="5" w16cid:durableId="1542015606">
    <w:abstractNumId w:val="4"/>
  </w:num>
  <w:num w:numId="6" w16cid:durableId="80369196">
    <w:abstractNumId w:val="18"/>
  </w:num>
  <w:num w:numId="7" w16cid:durableId="50083107">
    <w:abstractNumId w:val="0"/>
  </w:num>
  <w:num w:numId="8" w16cid:durableId="803934685">
    <w:abstractNumId w:val="1"/>
  </w:num>
  <w:num w:numId="9" w16cid:durableId="1340347949">
    <w:abstractNumId w:val="12"/>
  </w:num>
  <w:num w:numId="10" w16cid:durableId="1510756833">
    <w:abstractNumId w:val="14"/>
  </w:num>
  <w:num w:numId="11" w16cid:durableId="829979969">
    <w:abstractNumId w:val="13"/>
  </w:num>
  <w:num w:numId="12" w16cid:durableId="1775133097">
    <w:abstractNumId w:val="10"/>
  </w:num>
  <w:num w:numId="13" w16cid:durableId="786585563">
    <w:abstractNumId w:val="8"/>
  </w:num>
  <w:num w:numId="14" w16cid:durableId="118455285">
    <w:abstractNumId w:val="7"/>
  </w:num>
  <w:num w:numId="15" w16cid:durableId="102962929">
    <w:abstractNumId w:val="9"/>
  </w:num>
  <w:num w:numId="16" w16cid:durableId="82651925">
    <w:abstractNumId w:val="2"/>
  </w:num>
  <w:num w:numId="17" w16cid:durableId="956176471">
    <w:abstractNumId w:val="17"/>
  </w:num>
  <w:num w:numId="18" w16cid:durableId="1882285255">
    <w:abstractNumId w:val="11"/>
  </w:num>
  <w:num w:numId="19" w16cid:durableId="896093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FF"/>
    <w:rsid w:val="000041FC"/>
    <w:rsid w:val="000177AD"/>
    <w:rsid w:val="00031E11"/>
    <w:rsid w:val="0003690D"/>
    <w:rsid w:val="00037944"/>
    <w:rsid w:val="00047507"/>
    <w:rsid w:val="00057548"/>
    <w:rsid w:val="000746AE"/>
    <w:rsid w:val="000A37FD"/>
    <w:rsid w:val="000A3B87"/>
    <w:rsid w:val="000B3127"/>
    <w:rsid w:val="000D24A9"/>
    <w:rsid w:val="000D2A61"/>
    <w:rsid w:val="000E2956"/>
    <w:rsid w:val="001015E3"/>
    <w:rsid w:val="00101F80"/>
    <w:rsid w:val="00147A73"/>
    <w:rsid w:val="00157B6C"/>
    <w:rsid w:val="00170A73"/>
    <w:rsid w:val="0017146F"/>
    <w:rsid w:val="00185237"/>
    <w:rsid w:val="00196F20"/>
    <w:rsid w:val="001A7F94"/>
    <w:rsid w:val="001E68B5"/>
    <w:rsid w:val="00212436"/>
    <w:rsid w:val="0021356E"/>
    <w:rsid w:val="002353EB"/>
    <w:rsid w:val="0023785C"/>
    <w:rsid w:val="00252520"/>
    <w:rsid w:val="00254C21"/>
    <w:rsid w:val="00256C9B"/>
    <w:rsid w:val="00271A92"/>
    <w:rsid w:val="00292A11"/>
    <w:rsid w:val="002C1D76"/>
    <w:rsid w:val="002C21CC"/>
    <w:rsid w:val="002C378E"/>
    <w:rsid w:val="002F6CB9"/>
    <w:rsid w:val="003020CB"/>
    <w:rsid w:val="00303FDC"/>
    <w:rsid w:val="00315C32"/>
    <w:rsid w:val="00332A44"/>
    <w:rsid w:val="00340C75"/>
    <w:rsid w:val="0036765D"/>
    <w:rsid w:val="00370CBC"/>
    <w:rsid w:val="00377519"/>
    <w:rsid w:val="00386F94"/>
    <w:rsid w:val="00390248"/>
    <w:rsid w:val="003A70F8"/>
    <w:rsid w:val="003B2E04"/>
    <w:rsid w:val="003C0C4F"/>
    <w:rsid w:val="003E224C"/>
    <w:rsid w:val="003E40C7"/>
    <w:rsid w:val="003E6D64"/>
    <w:rsid w:val="00407F3F"/>
    <w:rsid w:val="00410F37"/>
    <w:rsid w:val="0042582F"/>
    <w:rsid w:val="004265B8"/>
    <w:rsid w:val="0043056C"/>
    <w:rsid w:val="00445E3A"/>
    <w:rsid w:val="00462529"/>
    <w:rsid w:val="00466982"/>
    <w:rsid w:val="0046736A"/>
    <w:rsid w:val="004961E5"/>
    <w:rsid w:val="00496677"/>
    <w:rsid w:val="00497CE6"/>
    <w:rsid w:val="004A389E"/>
    <w:rsid w:val="004B0D77"/>
    <w:rsid w:val="004C1DA9"/>
    <w:rsid w:val="004C61F2"/>
    <w:rsid w:val="004C7018"/>
    <w:rsid w:val="004D7316"/>
    <w:rsid w:val="004E22F1"/>
    <w:rsid w:val="004F238F"/>
    <w:rsid w:val="0050310A"/>
    <w:rsid w:val="005110DC"/>
    <w:rsid w:val="005224E0"/>
    <w:rsid w:val="005342F1"/>
    <w:rsid w:val="00534468"/>
    <w:rsid w:val="005577F5"/>
    <w:rsid w:val="005666B9"/>
    <w:rsid w:val="00587C5E"/>
    <w:rsid w:val="0059022C"/>
    <w:rsid w:val="005A001B"/>
    <w:rsid w:val="005A05E2"/>
    <w:rsid w:val="005A4739"/>
    <w:rsid w:val="005B5E31"/>
    <w:rsid w:val="005D3B3A"/>
    <w:rsid w:val="005D49CA"/>
    <w:rsid w:val="005D6B06"/>
    <w:rsid w:val="005E2A24"/>
    <w:rsid w:val="005E2A9D"/>
    <w:rsid w:val="005E408E"/>
    <w:rsid w:val="005E55AA"/>
    <w:rsid w:val="00625729"/>
    <w:rsid w:val="0064392B"/>
    <w:rsid w:val="006441A1"/>
    <w:rsid w:val="006450C1"/>
    <w:rsid w:val="00647D8C"/>
    <w:rsid w:val="00653945"/>
    <w:rsid w:val="00673037"/>
    <w:rsid w:val="006920F8"/>
    <w:rsid w:val="006A53D0"/>
    <w:rsid w:val="006B196D"/>
    <w:rsid w:val="006B3BC2"/>
    <w:rsid w:val="006D7CAE"/>
    <w:rsid w:val="006F3497"/>
    <w:rsid w:val="006F354B"/>
    <w:rsid w:val="006F4142"/>
    <w:rsid w:val="007018C1"/>
    <w:rsid w:val="0070452B"/>
    <w:rsid w:val="00705D7F"/>
    <w:rsid w:val="007246FD"/>
    <w:rsid w:val="00724F0B"/>
    <w:rsid w:val="00740EE4"/>
    <w:rsid w:val="007466F4"/>
    <w:rsid w:val="007570A5"/>
    <w:rsid w:val="007843C5"/>
    <w:rsid w:val="00785436"/>
    <w:rsid w:val="007A242C"/>
    <w:rsid w:val="007B6AC9"/>
    <w:rsid w:val="007C0CF2"/>
    <w:rsid w:val="007C74B7"/>
    <w:rsid w:val="007D294F"/>
    <w:rsid w:val="007E2782"/>
    <w:rsid w:val="007F4D8C"/>
    <w:rsid w:val="007F6801"/>
    <w:rsid w:val="008029E9"/>
    <w:rsid w:val="00817608"/>
    <w:rsid w:val="00817E2C"/>
    <w:rsid w:val="00822F71"/>
    <w:rsid w:val="00843F36"/>
    <w:rsid w:val="00851431"/>
    <w:rsid w:val="008539E9"/>
    <w:rsid w:val="0086291E"/>
    <w:rsid w:val="008649F6"/>
    <w:rsid w:val="008B7216"/>
    <w:rsid w:val="008D3C28"/>
    <w:rsid w:val="008F1E6F"/>
    <w:rsid w:val="008F5EFB"/>
    <w:rsid w:val="008F64E8"/>
    <w:rsid w:val="009101B8"/>
    <w:rsid w:val="0091074A"/>
    <w:rsid w:val="009111F2"/>
    <w:rsid w:val="009123DF"/>
    <w:rsid w:val="00912C48"/>
    <w:rsid w:val="00925E5F"/>
    <w:rsid w:val="009463B8"/>
    <w:rsid w:val="00975517"/>
    <w:rsid w:val="00990AFF"/>
    <w:rsid w:val="00997316"/>
    <w:rsid w:val="009A2009"/>
    <w:rsid w:val="009A6B1E"/>
    <w:rsid w:val="009B4E65"/>
    <w:rsid w:val="009C09FE"/>
    <w:rsid w:val="009C1962"/>
    <w:rsid w:val="009D0A2A"/>
    <w:rsid w:val="009E3FCF"/>
    <w:rsid w:val="00A15326"/>
    <w:rsid w:val="00A16718"/>
    <w:rsid w:val="00A62A45"/>
    <w:rsid w:val="00A635D5"/>
    <w:rsid w:val="00A67C6F"/>
    <w:rsid w:val="00A81573"/>
    <w:rsid w:val="00A82D03"/>
    <w:rsid w:val="00A831EA"/>
    <w:rsid w:val="00A84464"/>
    <w:rsid w:val="00AC1067"/>
    <w:rsid w:val="00AD74A8"/>
    <w:rsid w:val="00AE03FF"/>
    <w:rsid w:val="00AE17C6"/>
    <w:rsid w:val="00AE4CA6"/>
    <w:rsid w:val="00B0791C"/>
    <w:rsid w:val="00B14DA0"/>
    <w:rsid w:val="00B16138"/>
    <w:rsid w:val="00B2606A"/>
    <w:rsid w:val="00B508D6"/>
    <w:rsid w:val="00B62A64"/>
    <w:rsid w:val="00B63E35"/>
    <w:rsid w:val="00B80EE9"/>
    <w:rsid w:val="00B929C7"/>
    <w:rsid w:val="00BB643A"/>
    <w:rsid w:val="00BC0E27"/>
    <w:rsid w:val="00BC3C1B"/>
    <w:rsid w:val="00BC43D5"/>
    <w:rsid w:val="00BC6C4C"/>
    <w:rsid w:val="00BE32AE"/>
    <w:rsid w:val="00C118C7"/>
    <w:rsid w:val="00C52791"/>
    <w:rsid w:val="00C66E6F"/>
    <w:rsid w:val="00C764ED"/>
    <w:rsid w:val="00C8183F"/>
    <w:rsid w:val="00C83E97"/>
    <w:rsid w:val="00CA1F27"/>
    <w:rsid w:val="00CD212D"/>
    <w:rsid w:val="00CD5690"/>
    <w:rsid w:val="00CE26DB"/>
    <w:rsid w:val="00CE56C9"/>
    <w:rsid w:val="00CF4208"/>
    <w:rsid w:val="00D103FF"/>
    <w:rsid w:val="00D11D7F"/>
    <w:rsid w:val="00D47D96"/>
    <w:rsid w:val="00D5552B"/>
    <w:rsid w:val="00D576BD"/>
    <w:rsid w:val="00D62F82"/>
    <w:rsid w:val="00D649DF"/>
    <w:rsid w:val="00D81E79"/>
    <w:rsid w:val="00D87E03"/>
    <w:rsid w:val="00D92D79"/>
    <w:rsid w:val="00DA3F5D"/>
    <w:rsid w:val="00DB29DA"/>
    <w:rsid w:val="00DC1020"/>
    <w:rsid w:val="00DC7F33"/>
    <w:rsid w:val="00DE2D47"/>
    <w:rsid w:val="00E11C82"/>
    <w:rsid w:val="00E40C3C"/>
    <w:rsid w:val="00E4557E"/>
    <w:rsid w:val="00E5118F"/>
    <w:rsid w:val="00E572AF"/>
    <w:rsid w:val="00E6525B"/>
    <w:rsid w:val="00E755E8"/>
    <w:rsid w:val="00E8269A"/>
    <w:rsid w:val="00E97CB2"/>
    <w:rsid w:val="00EA31B4"/>
    <w:rsid w:val="00EB2CA7"/>
    <w:rsid w:val="00EC5870"/>
    <w:rsid w:val="00ED2D27"/>
    <w:rsid w:val="00ED6E70"/>
    <w:rsid w:val="00EE28BB"/>
    <w:rsid w:val="00EF10F2"/>
    <w:rsid w:val="00F0357F"/>
    <w:rsid w:val="00F31058"/>
    <w:rsid w:val="00F41ACF"/>
    <w:rsid w:val="00F5689F"/>
    <w:rsid w:val="00F622ED"/>
    <w:rsid w:val="00F62D72"/>
    <w:rsid w:val="00F7064C"/>
    <w:rsid w:val="00F7157D"/>
    <w:rsid w:val="00F8766E"/>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8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70"/>
    <w:pPr>
      <w:spacing w:line="312" w:lineRule="auto"/>
    </w:pPr>
    <w:rPr>
      <w:rFonts w:eastAsia="Arial" w:cs="Arial"/>
      <w:sz w:val="20"/>
      <w:szCs w:val="16"/>
      <w:lang w:bidi="en-US"/>
    </w:rPr>
  </w:style>
  <w:style w:type="paragraph" w:styleId="Heading1">
    <w:name w:val="heading 1"/>
    <w:basedOn w:val="Normal"/>
    <w:next w:val="Normal"/>
    <w:link w:val="Heading1Char"/>
    <w:uiPriority w:val="9"/>
    <w:qFormat/>
    <w:rsid w:val="004C1DA9"/>
    <w:pPr>
      <w:spacing w:after="240" w:line="240" w:lineRule="auto"/>
      <w:outlineLvl w:val="0"/>
    </w:pPr>
    <w:rPr>
      <w:b/>
      <w:bCs/>
      <w:szCs w:val="40"/>
    </w:rPr>
  </w:style>
  <w:style w:type="paragraph" w:styleId="Heading2">
    <w:name w:val="heading 2"/>
    <w:basedOn w:val="Normal"/>
    <w:next w:val="Normal"/>
    <w:link w:val="Heading2Char"/>
    <w:uiPriority w:val="9"/>
    <w:qFormat/>
    <w:rsid w:val="00390248"/>
    <w:pPr>
      <w:spacing w:line="240" w:lineRule="auto"/>
      <w:outlineLvl w:val="1"/>
    </w:pPr>
    <w:rPr>
      <w:b/>
    </w:rPr>
  </w:style>
  <w:style w:type="paragraph" w:styleId="Heading3">
    <w:name w:val="heading 3"/>
    <w:basedOn w:val="Normal"/>
    <w:next w:val="Normal"/>
    <w:link w:val="Heading3Char"/>
    <w:uiPriority w:val="9"/>
    <w:rsid w:val="00740EE4"/>
    <w:pPr>
      <w:spacing w:line="240" w:lineRule="auto"/>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4C1DA9"/>
    <w:rPr>
      <w:rFonts w:eastAsia="Arial" w:cs="Arial"/>
      <w:b/>
      <w:bCs/>
      <w:sz w:val="20"/>
      <w:szCs w:val="40"/>
      <w:lang w:bidi="en-US"/>
    </w:rPr>
  </w:style>
  <w:style w:type="character" w:customStyle="1" w:styleId="Heading2Char">
    <w:name w:val="Heading 2 Char"/>
    <w:basedOn w:val="DefaultParagraphFont"/>
    <w:link w:val="Heading2"/>
    <w:uiPriority w:val="9"/>
    <w:rsid w:val="00390248"/>
    <w:rPr>
      <w:rFonts w:eastAsia="Arial" w:cs="Arial"/>
      <w:b/>
      <w:sz w:val="20"/>
      <w:szCs w:val="16"/>
      <w:lang w:bidi="en-US"/>
    </w:rPr>
  </w:style>
  <w:style w:type="character" w:customStyle="1" w:styleId="Heading3Char">
    <w:name w:val="Heading 3 Char"/>
    <w:basedOn w:val="DefaultParagraphFont"/>
    <w:link w:val="Heading3"/>
    <w:uiPriority w:val="9"/>
    <w:rsid w:val="00740EE4"/>
    <w:rPr>
      <w:rFonts w:eastAsia="Arial" w:cs="Arial"/>
      <w:i/>
      <w:sz w:val="2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itle">
    <w:name w:val="Title"/>
    <w:basedOn w:val="Normal"/>
    <w:next w:val="Normal"/>
    <w:link w:val="TitleChar"/>
    <w:uiPriority w:val="10"/>
    <w:qFormat/>
    <w:rsid w:val="00031E11"/>
    <w:pPr>
      <w:tabs>
        <w:tab w:val="left" w:pos="720"/>
      </w:tabs>
      <w:spacing w:after="360" w:line="720" w:lineRule="exact"/>
      <w:outlineLvl w:val="0"/>
    </w:pPr>
    <w:rPr>
      <w:rFonts w:asciiTheme="majorHAnsi" w:hAnsiTheme="majorHAnsi"/>
      <w:b/>
      <w:color w:val="000000" w:themeColor="text1"/>
      <w:spacing w:val="80"/>
      <w:sz w:val="80"/>
      <w:szCs w:val="80"/>
    </w:rPr>
  </w:style>
  <w:style w:type="character" w:customStyle="1" w:styleId="TitleChar">
    <w:name w:val="Title Char"/>
    <w:basedOn w:val="DefaultParagraphFont"/>
    <w:link w:val="Title"/>
    <w:uiPriority w:val="10"/>
    <w:rsid w:val="00031E11"/>
    <w:rPr>
      <w:rFonts w:asciiTheme="majorHAnsi" w:eastAsia="Arial" w:hAnsiTheme="majorHAnsi" w:cs="Arial"/>
      <w:b/>
      <w:color w:val="000000" w:themeColor="text1"/>
      <w:spacing w:val="8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F62D72"/>
    <w:pPr>
      <w:spacing w:line="240" w:lineRule="auto"/>
      <w:outlineLvl w:val="1"/>
    </w:pPr>
    <w:rPr>
      <w:rFonts w:asciiTheme="majorHAnsi" w:hAnsiTheme="majorHAnsi"/>
      <w:b/>
      <w:caps/>
      <w:spacing w:val="20"/>
      <w:sz w:val="24"/>
    </w:rPr>
  </w:style>
  <w:style w:type="character" w:customStyle="1" w:styleId="SubtitleChar">
    <w:name w:val="Subtitle Char"/>
    <w:basedOn w:val="DefaultParagraphFont"/>
    <w:link w:val="Subtitle"/>
    <w:uiPriority w:val="11"/>
    <w:rsid w:val="00F62D72"/>
    <w:rPr>
      <w:rFonts w:asciiTheme="majorHAnsi" w:eastAsia="Arial" w:hAnsiTheme="majorHAnsi" w:cs="Arial"/>
      <w:b/>
      <w:caps/>
      <w:spacing w:val="20"/>
      <w:sz w:val="24"/>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paragraph" w:styleId="Salutation">
    <w:name w:val="Salutation"/>
    <w:basedOn w:val="Normal"/>
    <w:next w:val="Normal"/>
    <w:link w:val="SalutationChar"/>
    <w:uiPriority w:val="4"/>
    <w:semiHidden/>
    <w:unhideWhenUsed/>
    <w:qFormat/>
    <w:rsid w:val="00390248"/>
  </w:style>
  <w:style w:type="character" w:customStyle="1" w:styleId="SalutationChar">
    <w:name w:val="Salutation Char"/>
    <w:basedOn w:val="DefaultParagraphFont"/>
    <w:link w:val="Salutation"/>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Normal"/>
    <w:qFormat/>
    <w:rsid w:val="00031E11"/>
    <w:pPr>
      <w:tabs>
        <w:tab w:val="left" w:pos="720"/>
        <w:tab w:val="left" w:pos="4320"/>
        <w:tab w:val="left" w:pos="7920"/>
      </w:tabs>
      <w:ind w:right="-720"/>
    </w:pPr>
  </w:style>
  <w:style w:type="character" w:styleId="Hyperlink">
    <w:name w:val="Hyperlink"/>
    <w:basedOn w:val="DefaultParagraphFont"/>
    <w:uiPriority w:val="99"/>
    <w:unhideWhenUsed/>
    <w:rsid w:val="00AE03FF"/>
    <w:rPr>
      <w:color w:val="4495A2" w:themeColor="hyperlink"/>
      <w:u w:val="single"/>
    </w:rPr>
  </w:style>
  <w:style w:type="character" w:styleId="UnresolvedMention">
    <w:name w:val="Unresolved Mention"/>
    <w:basedOn w:val="DefaultParagraphFont"/>
    <w:uiPriority w:val="99"/>
    <w:semiHidden/>
    <w:unhideWhenUsed/>
    <w:rsid w:val="00AE03FF"/>
    <w:rPr>
      <w:color w:val="605E5C"/>
      <w:shd w:val="clear" w:color="auto" w:fill="E1DFDD"/>
    </w:rPr>
  </w:style>
  <w:style w:type="paragraph" w:styleId="NormalWeb">
    <w:name w:val="Normal (Web)"/>
    <w:basedOn w:val="Normal"/>
    <w:uiPriority w:val="99"/>
    <w:unhideWhenUsed/>
    <w:rsid w:val="00AE03FF"/>
    <w:pPr>
      <w:widowControl/>
      <w:autoSpaceDE/>
      <w:autoSpaceDN/>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F0357F"/>
    <w:rPr>
      <w:color w:val="AA58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32849696">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30586189">
      <w:bodyDiv w:val="1"/>
      <w:marLeft w:val="0"/>
      <w:marRight w:val="0"/>
      <w:marTop w:val="0"/>
      <w:marBottom w:val="0"/>
      <w:divBdr>
        <w:top w:val="none" w:sz="0" w:space="0" w:color="auto"/>
        <w:left w:val="none" w:sz="0" w:space="0" w:color="auto"/>
        <w:bottom w:val="none" w:sz="0" w:space="0" w:color="auto"/>
        <w:right w:val="none" w:sz="0" w:space="0" w:color="auto"/>
      </w:divBdr>
      <w:divsChild>
        <w:div w:id="1063674342">
          <w:marLeft w:val="0"/>
          <w:marRight w:val="0"/>
          <w:marTop w:val="0"/>
          <w:marBottom w:val="0"/>
          <w:divBdr>
            <w:top w:val="none" w:sz="0" w:space="0" w:color="auto"/>
            <w:left w:val="none" w:sz="0" w:space="0" w:color="auto"/>
            <w:bottom w:val="none" w:sz="0" w:space="0" w:color="auto"/>
            <w:right w:val="none" w:sz="0" w:space="0" w:color="auto"/>
          </w:divBdr>
          <w:divsChild>
            <w:div w:id="1297444106">
              <w:marLeft w:val="0"/>
              <w:marRight w:val="0"/>
              <w:marTop w:val="0"/>
              <w:marBottom w:val="0"/>
              <w:divBdr>
                <w:top w:val="none" w:sz="0" w:space="0" w:color="auto"/>
                <w:left w:val="none" w:sz="0" w:space="0" w:color="auto"/>
                <w:bottom w:val="none" w:sz="0" w:space="0" w:color="auto"/>
                <w:right w:val="none" w:sz="0" w:space="0" w:color="auto"/>
              </w:divBdr>
              <w:divsChild>
                <w:div w:id="16150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725910679">
      <w:bodyDiv w:val="1"/>
      <w:marLeft w:val="0"/>
      <w:marRight w:val="0"/>
      <w:marTop w:val="0"/>
      <w:marBottom w:val="0"/>
      <w:divBdr>
        <w:top w:val="none" w:sz="0" w:space="0" w:color="auto"/>
        <w:left w:val="none" w:sz="0" w:space="0" w:color="auto"/>
        <w:bottom w:val="none" w:sz="0" w:space="0" w:color="auto"/>
        <w:right w:val="none" w:sz="0" w:space="0" w:color="auto"/>
      </w:divBdr>
      <w:divsChild>
        <w:div w:id="1594125562">
          <w:marLeft w:val="0"/>
          <w:marRight w:val="0"/>
          <w:marTop w:val="0"/>
          <w:marBottom w:val="0"/>
          <w:divBdr>
            <w:top w:val="none" w:sz="0" w:space="0" w:color="auto"/>
            <w:left w:val="none" w:sz="0" w:space="0" w:color="auto"/>
            <w:bottom w:val="none" w:sz="0" w:space="0" w:color="auto"/>
            <w:right w:val="none" w:sz="0" w:space="0" w:color="auto"/>
          </w:divBdr>
          <w:divsChild>
            <w:div w:id="13578376">
              <w:marLeft w:val="0"/>
              <w:marRight w:val="0"/>
              <w:marTop w:val="0"/>
              <w:marBottom w:val="0"/>
              <w:divBdr>
                <w:top w:val="none" w:sz="0" w:space="0" w:color="auto"/>
                <w:left w:val="none" w:sz="0" w:space="0" w:color="auto"/>
                <w:bottom w:val="none" w:sz="0" w:space="0" w:color="auto"/>
                <w:right w:val="none" w:sz="0" w:space="0" w:color="auto"/>
              </w:divBdr>
              <w:divsChild>
                <w:div w:id="152645699">
                  <w:marLeft w:val="0"/>
                  <w:marRight w:val="0"/>
                  <w:marTop w:val="0"/>
                  <w:marBottom w:val="0"/>
                  <w:divBdr>
                    <w:top w:val="none" w:sz="0" w:space="0" w:color="auto"/>
                    <w:left w:val="none" w:sz="0" w:space="0" w:color="auto"/>
                    <w:bottom w:val="none" w:sz="0" w:space="0" w:color="auto"/>
                    <w:right w:val="none" w:sz="0" w:space="0" w:color="auto"/>
                  </w:divBdr>
                  <w:divsChild>
                    <w:div w:id="10594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ieeexplore.ieee.org/document/9862392"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abjikilaru@gmail.com" TargetMode="Externa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bjikilaru/Library/Containers/com.microsoft.Word/Data/Library/Application%20Support/Microsoft/Office/16.0/DTS/Search/%7b4752E299-C9F7-514D-87AE-1C3049ECC48E%7dtf89754653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9339D90-2002-1E4D-8C3E-252E961F12D1}">
  <ds:schemaRefs>
    <ds:schemaRef ds:uri="http://schemas.openxmlformats.org/officeDocument/2006/bibliography"/>
  </ds:schemaRefs>
</ds:datastoreItem>
</file>

<file path=customXml/itemProps2.xml><?xml version="1.0" encoding="utf-8"?>
<ds:datastoreItem xmlns:ds="http://schemas.openxmlformats.org/officeDocument/2006/customXml" ds:itemID="{3988FD28-7E3F-4551-97F2-4B1D7754F1AA}">
  <ds:schemaRefs>
    <ds:schemaRef ds:uri="http://schemas.microsoft.com/sharepoint/v3/contenttype/forms"/>
  </ds:schemaRefs>
</ds:datastoreItem>
</file>

<file path=customXml/itemProps3.xml><?xml version="1.0" encoding="utf-8"?>
<ds:datastoreItem xmlns:ds="http://schemas.openxmlformats.org/officeDocument/2006/customXml" ds:itemID="{97BEA405-C21D-4541-B373-619FB65B5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09BB9F-A27B-455D-9188-52C1696DB863}">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{4752E299-C9F7-514D-87AE-1C3049ECC48E}tf89754653_win32.dotx</Template>
  <TotalTime>0</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2024-06-24T15:02:00Z</dcterms:created>
  <dcterms:modified xsi:type="dcterms:W3CDTF">2024-07-26T19:27:00Z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